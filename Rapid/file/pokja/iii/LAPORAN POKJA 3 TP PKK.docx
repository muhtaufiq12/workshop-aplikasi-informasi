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46" w:rsidRDefault="00FE0D46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281228" w:rsidRDefault="00852034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 w:rsidR="007D3190">
        <w:rPr>
          <w:b/>
          <w:spacing w:val="1"/>
          <w:sz w:val="24"/>
          <w:szCs w:val="24"/>
        </w:rPr>
        <w:t>A</w:t>
      </w:r>
      <w:r w:rsidR="007D3190">
        <w:rPr>
          <w:b/>
          <w:spacing w:val="-2"/>
          <w:sz w:val="24"/>
          <w:szCs w:val="24"/>
        </w:rPr>
        <w:t>PO</w:t>
      </w:r>
      <w:r w:rsidR="007D3190">
        <w:rPr>
          <w:b/>
          <w:spacing w:val="1"/>
          <w:sz w:val="24"/>
          <w:szCs w:val="24"/>
        </w:rPr>
        <w:t>RA</w:t>
      </w:r>
      <w:r w:rsidR="007D3190">
        <w:rPr>
          <w:b/>
          <w:sz w:val="24"/>
          <w:szCs w:val="24"/>
        </w:rPr>
        <w:t>N</w:t>
      </w:r>
      <w:r w:rsidR="007D3190">
        <w:rPr>
          <w:b/>
          <w:spacing w:val="1"/>
          <w:sz w:val="24"/>
          <w:szCs w:val="24"/>
        </w:rPr>
        <w:t xml:space="preserve"> </w:t>
      </w:r>
      <w:r w:rsidR="007D3190">
        <w:rPr>
          <w:b/>
          <w:spacing w:val="3"/>
          <w:sz w:val="24"/>
          <w:szCs w:val="24"/>
        </w:rPr>
        <w:t>K</w:t>
      </w:r>
      <w:r w:rsidR="007D3190">
        <w:rPr>
          <w:b/>
          <w:sz w:val="24"/>
          <w:szCs w:val="24"/>
        </w:rPr>
        <w:t>E</w:t>
      </w:r>
      <w:r w:rsidR="007D3190">
        <w:rPr>
          <w:b/>
          <w:spacing w:val="-2"/>
          <w:sz w:val="24"/>
          <w:szCs w:val="24"/>
        </w:rPr>
        <w:t>G</w:t>
      </w:r>
      <w:r w:rsidR="007D3190">
        <w:rPr>
          <w:b/>
          <w:spacing w:val="-3"/>
          <w:sz w:val="24"/>
          <w:szCs w:val="24"/>
        </w:rPr>
        <w:t>I</w:t>
      </w:r>
      <w:r w:rsidR="007D3190">
        <w:rPr>
          <w:b/>
          <w:spacing w:val="1"/>
          <w:sz w:val="24"/>
          <w:szCs w:val="24"/>
        </w:rPr>
        <w:t>A</w:t>
      </w:r>
      <w:r w:rsidR="007D3190">
        <w:rPr>
          <w:b/>
          <w:sz w:val="24"/>
          <w:szCs w:val="24"/>
        </w:rPr>
        <w:t>T</w:t>
      </w:r>
      <w:r w:rsidR="007D3190">
        <w:rPr>
          <w:b/>
          <w:spacing w:val="1"/>
          <w:sz w:val="24"/>
          <w:szCs w:val="24"/>
        </w:rPr>
        <w:t>A</w:t>
      </w:r>
      <w:r w:rsidR="007D3190">
        <w:rPr>
          <w:b/>
          <w:sz w:val="24"/>
          <w:szCs w:val="24"/>
        </w:rPr>
        <w:t>N</w:t>
      </w:r>
    </w:p>
    <w:p w:rsidR="00281228" w:rsidRDefault="007D3190" w:rsidP="0027192F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 w:rsidR="00AB3150"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 xml:space="preserve">....................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...</w:t>
      </w:r>
      <w:r w:rsidR="008D4535">
        <w:rPr>
          <w:sz w:val="24"/>
          <w:szCs w:val="24"/>
          <w:lang w:val="id-ID"/>
        </w:rPr>
        <w:t>Janu</w:t>
      </w:r>
      <w:r w:rsidR="00AB3150"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>.....................</w:t>
      </w:r>
    </w:p>
    <w:tbl>
      <w:tblPr>
        <w:tblStyle w:val="TableGrid"/>
        <w:tblW w:w="10497" w:type="dxa"/>
        <w:tblInd w:w="-34" w:type="dxa"/>
        <w:tblLook w:val="04A0"/>
      </w:tblPr>
      <w:tblGrid>
        <w:gridCol w:w="685"/>
        <w:gridCol w:w="1678"/>
        <w:gridCol w:w="7368"/>
        <w:gridCol w:w="2417"/>
      </w:tblGrid>
      <w:tr w:rsidR="0027192F" w:rsidTr="0027192F">
        <w:tc>
          <w:tcPr>
            <w:tcW w:w="685" w:type="dxa"/>
          </w:tcPr>
          <w:p w:rsidR="0027192F" w:rsidRDefault="0027192F" w:rsidP="0027192F">
            <w:pPr>
              <w:spacing w:before="40"/>
              <w:ind w:left="104"/>
              <w:jc w:val="center"/>
              <w:rPr>
                <w:sz w:val="24"/>
                <w:szCs w:val="24"/>
              </w:rPr>
            </w:pPr>
            <w:r>
              <w:rPr>
                <w:b/>
                <w:spacing w:val="2"/>
                <w:sz w:val="24"/>
                <w:szCs w:val="24"/>
              </w:rPr>
              <w:t>NO</w:t>
            </w:r>
          </w:p>
        </w:tc>
        <w:tc>
          <w:tcPr>
            <w:tcW w:w="1768" w:type="dxa"/>
          </w:tcPr>
          <w:p w:rsidR="0027192F" w:rsidRDefault="0027192F" w:rsidP="0027192F">
            <w:pPr>
              <w:spacing w:before="40"/>
              <w:ind w:left="24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AN</w:t>
            </w:r>
            <w:r>
              <w:rPr>
                <w:b/>
                <w:spacing w:val="-2"/>
                <w:sz w:val="24"/>
                <w:szCs w:val="24"/>
              </w:rPr>
              <w:t>GG</w:t>
            </w:r>
            <w:r>
              <w:rPr>
                <w:b/>
                <w:spacing w:val="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627" w:type="dxa"/>
          </w:tcPr>
          <w:p w:rsidR="0027192F" w:rsidRDefault="00FE364A" w:rsidP="00FE364A">
            <w:pPr>
              <w:tabs>
                <w:tab w:val="center" w:pos="2704"/>
                <w:tab w:val="left" w:pos="4800"/>
              </w:tabs>
              <w:spacing w:before="40"/>
              <w:ind w:left="1982" w:right="198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ab/>
            </w:r>
            <w:r w:rsidR="0027192F">
              <w:rPr>
                <w:b/>
                <w:spacing w:val="1"/>
                <w:sz w:val="24"/>
                <w:szCs w:val="24"/>
              </w:rPr>
              <w:t>URA</w:t>
            </w:r>
            <w:r w:rsidR="0027192F">
              <w:rPr>
                <w:b/>
                <w:spacing w:val="-3"/>
                <w:sz w:val="24"/>
                <w:szCs w:val="24"/>
              </w:rPr>
              <w:t>I</w:t>
            </w:r>
            <w:r w:rsidR="0027192F">
              <w:rPr>
                <w:b/>
                <w:spacing w:val="1"/>
                <w:sz w:val="24"/>
                <w:szCs w:val="24"/>
              </w:rPr>
              <w:t>A</w:t>
            </w:r>
            <w:r w:rsidR="0027192F">
              <w:rPr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417" w:type="dxa"/>
          </w:tcPr>
          <w:p w:rsidR="0027192F" w:rsidRDefault="0027192F" w:rsidP="0027192F">
            <w:pPr>
              <w:spacing w:before="40"/>
              <w:ind w:left="479"/>
              <w:jc w:val="center"/>
              <w:rPr>
                <w:sz w:val="24"/>
                <w:szCs w:val="24"/>
              </w:rPr>
            </w:pPr>
            <w:r>
              <w:rPr>
                <w:b/>
                <w:spacing w:val="3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ETE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  <w:tr w:rsidR="0027192F" w:rsidTr="0027192F">
        <w:tc>
          <w:tcPr>
            <w:tcW w:w="685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1768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562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  <w:tc>
          <w:tcPr>
            <w:tcW w:w="2417" w:type="dxa"/>
          </w:tcPr>
          <w:p w:rsidR="0027192F" w:rsidRDefault="0027192F">
            <w:pPr>
              <w:spacing w:before="5" w:line="380" w:lineRule="atLeast"/>
              <w:ind w:right="4511"/>
              <w:rPr>
                <w:sz w:val="24"/>
                <w:szCs w:val="24"/>
                <w:lang w:val="id-ID"/>
              </w:rPr>
            </w:pPr>
          </w:p>
        </w:tc>
      </w:tr>
    </w:tbl>
    <w:p w:rsidR="0027192F" w:rsidRPr="0027192F" w:rsidRDefault="0027192F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281228" w:rsidRDefault="00281228">
      <w:pPr>
        <w:spacing w:before="7" w:line="100" w:lineRule="exact"/>
        <w:rPr>
          <w:sz w:val="11"/>
          <w:szCs w:val="11"/>
        </w:rPr>
      </w:pPr>
    </w:p>
    <w:p w:rsidR="00281228" w:rsidRDefault="00281228">
      <w:pPr>
        <w:spacing w:before="1" w:line="240" w:lineRule="exact"/>
        <w:rPr>
          <w:sz w:val="24"/>
          <w:szCs w:val="24"/>
        </w:rPr>
      </w:pPr>
    </w:p>
    <w:p w:rsidR="00281228" w:rsidRDefault="007D3190">
      <w:pPr>
        <w:spacing w:before="29" w:line="343" w:lineRule="auto"/>
        <w:ind w:left="5488" w:right="2065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...........................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.......</w:t>
      </w:r>
      <w:proofErr w:type="gramEnd"/>
    </w:p>
    <w:p w:rsidR="00281228" w:rsidRDefault="00281228">
      <w:pPr>
        <w:spacing w:before="5" w:line="160" w:lineRule="exact"/>
        <w:rPr>
          <w:sz w:val="16"/>
          <w:szCs w:val="16"/>
        </w:rPr>
      </w:pPr>
    </w:p>
    <w:p w:rsidR="00281228" w:rsidRDefault="00281228">
      <w:pPr>
        <w:spacing w:line="200" w:lineRule="exact"/>
      </w:pPr>
    </w:p>
    <w:p w:rsidR="00281228" w:rsidRDefault="00281228">
      <w:pPr>
        <w:spacing w:line="200" w:lineRule="exact"/>
      </w:pPr>
    </w:p>
    <w:p w:rsidR="0069445D" w:rsidRDefault="007D3190" w:rsidP="00852034">
      <w:pPr>
        <w:ind w:left="5488"/>
        <w:rPr>
          <w:sz w:val="24"/>
          <w:szCs w:val="24"/>
          <w:lang w:val="id-ID"/>
        </w:rPr>
      </w:pPr>
      <w:r>
        <w:rPr>
          <w:sz w:val="24"/>
          <w:szCs w:val="24"/>
        </w:rPr>
        <w:t>.........................................</w:t>
      </w: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27192F" w:rsidRDefault="0027192F" w:rsidP="00852034">
      <w:pPr>
        <w:ind w:left="5488"/>
        <w:rPr>
          <w:sz w:val="24"/>
          <w:szCs w:val="24"/>
          <w:lang w:val="id-ID"/>
        </w:rPr>
      </w:pPr>
    </w:p>
    <w:p w:rsidR="004B6A00" w:rsidRDefault="004B6A00" w:rsidP="00852034">
      <w:pPr>
        <w:ind w:left="5488"/>
        <w:rPr>
          <w:sz w:val="24"/>
          <w:szCs w:val="24"/>
          <w:lang w:val="id-ID"/>
        </w:rPr>
      </w:pPr>
    </w:p>
    <w:p w:rsidR="004B6A00" w:rsidRDefault="004B6A00" w:rsidP="00852034">
      <w:pPr>
        <w:ind w:left="5488"/>
        <w:rPr>
          <w:sz w:val="24"/>
          <w:szCs w:val="24"/>
          <w:lang w:val="id-ID"/>
        </w:rPr>
      </w:pPr>
    </w:p>
    <w:p w:rsidR="004D5762" w:rsidRDefault="004D5762" w:rsidP="00BE095E">
      <w:pPr>
        <w:rPr>
          <w:sz w:val="24"/>
          <w:szCs w:val="24"/>
          <w:lang w:val="id-ID"/>
        </w:rPr>
      </w:pPr>
    </w:p>
    <w:p w:rsidR="00145863" w:rsidRDefault="00145863" w:rsidP="00852034">
      <w:pPr>
        <w:ind w:left="5488"/>
        <w:rPr>
          <w:sz w:val="24"/>
          <w:szCs w:val="24"/>
          <w:lang w:val="id-ID"/>
        </w:rPr>
      </w:pPr>
    </w:p>
    <w:p w:rsidR="004D5762" w:rsidRDefault="004D5762" w:rsidP="004D5762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lastRenderedPageBreak/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4D5762" w:rsidRDefault="004D5762" w:rsidP="004D5762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4D5762" w:rsidRDefault="004D5762" w:rsidP="004D5762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Juli     </w:t>
      </w:r>
    </w:p>
    <w:p w:rsidR="004D5762" w:rsidRPr="00D61895" w:rsidRDefault="004D5762" w:rsidP="004D5762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; 2019</w:t>
      </w:r>
    </w:p>
    <w:p w:rsidR="004D5762" w:rsidRPr="0027192F" w:rsidRDefault="004D5762" w:rsidP="004D5762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367"/>
        <w:gridCol w:w="2410"/>
      </w:tblGrid>
      <w:tr w:rsidR="004D5762" w:rsidRPr="0027192F" w:rsidTr="006B7969">
        <w:tc>
          <w:tcPr>
            <w:tcW w:w="567" w:type="dxa"/>
            <w:vAlign w:val="center"/>
          </w:tcPr>
          <w:p w:rsidR="004D5762" w:rsidRPr="0027192F" w:rsidRDefault="004D5762" w:rsidP="006B7969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4D5762" w:rsidRPr="0027192F" w:rsidRDefault="004D5762" w:rsidP="006B7969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367" w:type="dxa"/>
            <w:vAlign w:val="center"/>
          </w:tcPr>
          <w:p w:rsidR="004D5762" w:rsidRPr="0027192F" w:rsidRDefault="004D5762" w:rsidP="006B7969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4D5762" w:rsidRPr="0027192F" w:rsidRDefault="004D5762" w:rsidP="006B7969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4D5762" w:rsidRPr="0027192F" w:rsidTr="006B7969">
        <w:tc>
          <w:tcPr>
            <w:tcW w:w="567" w:type="dxa"/>
          </w:tcPr>
          <w:p w:rsidR="004D5762" w:rsidRPr="00CE622D" w:rsidRDefault="004D5762" w:rsidP="006B7969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 xml:space="preserve">1 </w:t>
            </w:r>
          </w:p>
        </w:tc>
        <w:tc>
          <w:tcPr>
            <w:tcW w:w="1702" w:type="dxa"/>
          </w:tcPr>
          <w:p w:rsidR="004D5762" w:rsidRPr="00CE622D" w:rsidRDefault="004D5762" w:rsidP="006B7969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 Juli</w:t>
            </w:r>
          </w:p>
        </w:tc>
        <w:tc>
          <w:tcPr>
            <w:tcW w:w="6367" w:type="dxa"/>
            <w:vAlign w:val="center"/>
          </w:tcPr>
          <w:p w:rsidR="004D5762" w:rsidRDefault="004D5762" w:rsidP="004D5762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4D5762" w:rsidRDefault="004D5762" w:rsidP="006B796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4D5762" w:rsidRDefault="004D5762" w:rsidP="006B796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kegiatan demo masak</w:t>
            </w:r>
          </w:p>
          <w:p w:rsidR="004D5762" w:rsidRDefault="004D5762" w:rsidP="004D5762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:Bebek Jos  Gandos Jemur Sari no. 15</w:t>
            </w:r>
          </w:p>
          <w:p w:rsidR="004D5762" w:rsidRDefault="004D5762" w:rsidP="004D5762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14.00</w:t>
            </w:r>
          </w:p>
          <w:p w:rsidR="004D5762" w:rsidRDefault="004D5762" w:rsidP="004D5762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demo masak Giat Cooking Class bersama Pronass</w:t>
            </w:r>
          </w:p>
          <w:p w:rsidR="004D5762" w:rsidRDefault="004D5762" w:rsidP="004D5762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Menu masakan : Spaghety Carbonaza Pronass</w:t>
            </w:r>
          </w:p>
          <w:p w:rsidR="004D5762" w:rsidRDefault="004D5762" w:rsidP="004D5762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Shusi Sarden Pronas</w:t>
            </w:r>
          </w:p>
          <w:p w:rsidR="004D5762" w:rsidRDefault="004D5762" w:rsidP="006B796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4D5762" w:rsidRPr="0027192F" w:rsidRDefault="004D5762" w:rsidP="006B7969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4D5762" w:rsidRPr="0027192F" w:rsidTr="006B7969">
        <w:tc>
          <w:tcPr>
            <w:tcW w:w="567" w:type="dxa"/>
          </w:tcPr>
          <w:p w:rsidR="004D5762" w:rsidRDefault="004D5762" w:rsidP="006B7969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4D5762" w:rsidRDefault="004D5762" w:rsidP="006B7969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12 Juli</w:t>
            </w:r>
          </w:p>
        </w:tc>
        <w:tc>
          <w:tcPr>
            <w:tcW w:w="6367" w:type="dxa"/>
            <w:vAlign w:val="center"/>
          </w:tcPr>
          <w:p w:rsidR="004D5762" w:rsidRDefault="004D5762" w:rsidP="006B796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4D5762" w:rsidRDefault="004D5762" w:rsidP="006B796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pertemuan TP PKK  Kecamatan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Kecamatan Jambangan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12.00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Membahas programkedepanya setiap pertemuan membawa :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Tanaan Hidroponik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Makanan siap sajiatau produk lainnya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Untuk dijual ke anggota PKK dan wajib mengisi Kas PKK 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Rp. 5.000,- baik laku maupun tiak laku</w:t>
            </w:r>
          </w:p>
          <w:p w:rsidR="009950C7" w:rsidRDefault="009950C7" w:rsidP="009950C7">
            <w:pPr>
              <w:spacing w:before="40"/>
              <w:ind w:right="-119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4D5762" w:rsidRPr="0027192F" w:rsidRDefault="004D5762" w:rsidP="006B7969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4D5762" w:rsidRPr="0027192F" w:rsidTr="006B7969">
        <w:tc>
          <w:tcPr>
            <w:tcW w:w="567" w:type="dxa"/>
          </w:tcPr>
          <w:p w:rsidR="004D5762" w:rsidRPr="0027192F" w:rsidRDefault="004D5762" w:rsidP="006B7969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4D5762" w:rsidRPr="0027192F" w:rsidRDefault="004D5762" w:rsidP="006B796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9950C7">
              <w:rPr>
                <w:rFonts w:ascii="Arial" w:hAnsi="Arial" w:cs="Arial"/>
                <w:sz w:val="22"/>
                <w:szCs w:val="22"/>
                <w:lang w:val="id-ID"/>
              </w:rPr>
              <w:t>5 Juli</w:t>
            </w:r>
          </w:p>
        </w:tc>
        <w:tc>
          <w:tcPr>
            <w:tcW w:w="6367" w:type="dxa"/>
            <w:vAlign w:val="center"/>
          </w:tcPr>
          <w:p w:rsidR="004D5762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4D5762" w:rsidRDefault="004D5762" w:rsidP="009950C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Ny. </w:t>
            </w:r>
            <w:r w:rsidR="009950C7">
              <w:rPr>
                <w:rFonts w:ascii="Arial" w:hAnsi="Arial" w:cs="Arial"/>
                <w:sz w:val="22"/>
                <w:szCs w:val="22"/>
                <w:lang w:val="id-ID"/>
              </w:rPr>
              <w:t>Suh Heriyah</w:t>
            </w:r>
          </w:p>
          <w:p w:rsidR="009950C7" w:rsidRDefault="009950C7" w:rsidP="009950C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4D5762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 T.P PKK Kelurahan Karah</w:t>
            </w:r>
          </w:p>
          <w:p w:rsidR="004D5762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</w:t>
            </w:r>
            <w:r w:rsidR="009950C7">
              <w:rPr>
                <w:rFonts w:ascii="Arial" w:hAnsi="Arial" w:cs="Arial"/>
                <w:sz w:val="22"/>
                <w:szCs w:val="22"/>
                <w:lang w:val="id-ID"/>
              </w:rPr>
              <w:t>at : Graha Kelurahan Karah</w:t>
            </w:r>
          </w:p>
          <w:p w:rsidR="004D5762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</w:t>
            </w:r>
            <w:r w:rsidR="004D5762">
              <w:rPr>
                <w:rFonts w:ascii="Arial" w:hAnsi="Arial" w:cs="Arial"/>
                <w:sz w:val="22"/>
                <w:szCs w:val="22"/>
                <w:lang w:val="id-ID"/>
              </w:rPr>
              <w:t>.00</w:t>
            </w:r>
          </w:p>
          <w:p w:rsidR="009950C7" w:rsidRDefault="004D5762" w:rsidP="009950C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</w:p>
          <w:p w:rsidR="004D5762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Membahas masing masing laporan Pokja I s/d IV</w:t>
            </w:r>
            <w:r w:rsidR="004D5762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:rsidR="004D5762" w:rsidRPr="0027192F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D5762" w:rsidRPr="0027192F" w:rsidRDefault="004D5762" w:rsidP="006B7969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5762" w:rsidRPr="0027192F" w:rsidTr="006B7969">
        <w:tc>
          <w:tcPr>
            <w:tcW w:w="567" w:type="dxa"/>
          </w:tcPr>
          <w:p w:rsidR="004D5762" w:rsidRDefault="004D5762" w:rsidP="006B7969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702" w:type="dxa"/>
          </w:tcPr>
          <w:p w:rsidR="004D5762" w:rsidRDefault="004D5762" w:rsidP="006B796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9950C7">
              <w:rPr>
                <w:rFonts w:ascii="Arial" w:hAnsi="Arial" w:cs="Arial"/>
                <w:sz w:val="22"/>
                <w:szCs w:val="22"/>
                <w:lang w:val="id-ID"/>
              </w:rPr>
              <w:t>9 Juli</w:t>
            </w:r>
          </w:p>
        </w:tc>
        <w:tc>
          <w:tcPr>
            <w:tcW w:w="6367" w:type="dxa"/>
            <w:vAlign w:val="center"/>
          </w:tcPr>
          <w:p w:rsidR="009950C7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9950C7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4D5762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4D5762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 Nanik Susanti</w:t>
            </w:r>
          </w:p>
          <w:p w:rsidR="009950C7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4D5762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</w:t>
            </w:r>
            <w:r w:rsidR="009950C7">
              <w:rPr>
                <w:rFonts w:ascii="Arial" w:hAnsi="Arial" w:cs="Arial"/>
                <w:sz w:val="22"/>
                <w:szCs w:val="22"/>
                <w:lang w:val="id-ID"/>
              </w:rPr>
              <w:t>ri pertemuan Gapoktan Srikandi &amp; T.P PKK Kellurahan Karah</w:t>
            </w:r>
          </w:p>
          <w:p w:rsidR="004D5762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Balai RW 06</w:t>
            </w:r>
          </w:p>
          <w:p w:rsidR="004D5762" w:rsidRDefault="009950C7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Jam   : </w:t>
            </w:r>
            <w:r w:rsidR="000B5FFD">
              <w:rPr>
                <w:rFonts w:ascii="Arial" w:hAnsi="Arial" w:cs="Arial"/>
                <w:sz w:val="22"/>
                <w:szCs w:val="22"/>
                <w:lang w:val="id-ID"/>
              </w:rPr>
              <w:t>10.00</w:t>
            </w:r>
          </w:p>
          <w:p w:rsidR="004D5762" w:rsidRPr="00962AF1" w:rsidRDefault="004D5762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4D5762" w:rsidRPr="009712AE" w:rsidRDefault="004D5762" w:rsidP="006B7969">
            <w:pPr>
              <w:spacing w:before="5"/>
              <w:ind w:left="360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D5762" w:rsidRPr="0027192F" w:rsidRDefault="004D5762" w:rsidP="006B7969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5762" w:rsidRPr="0027192F" w:rsidTr="006B7969">
        <w:tc>
          <w:tcPr>
            <w:tcW w:w="567" w:type="dxa"/>
          </w:tcPr>
          <w:p w:rsidR="004D5762" w:rsidRDefault="004D5762" w:rsidP="006B7969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4D5762" w:rsidRDefault="004D5762" w:rsidP="006B7969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4D5762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Menambah wawasan tentang Blimbung Wuluh?blimbing Sayur 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Blimbing sayur menyimpan banyak manfaat untuk kesahatanDaunnya: untuk sakit perut, sakit remathik, gondongan 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Buahnya :: batuk, sari awan, tekanan darah tinggi 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Bunganya : Batuk , Sariawan</w:t>
            </w:r>
          </w:p>
        </w:tc>
        <w:tc>
          <w:tcPr>
            <w:tcW w:w="2410" w:type="dxa"/>
          </w:tcPr>
          <w:p w:rsidR="004D5762" w:rsidRPr="0027192F" w:rsidRDefault="004D5762" w:rsidP="006B7969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5762" w:rsidRPr="0027192F" w:rsidTr="000B5FFD">
        <w:tc>
          <w:tcPr>
            <w:tcW w:w="567" w:type="dxa"/>
          </w:tcPr>
          <w:p w:rsidR="004D5762" w:rsidRDefault="000B5FFD" w:rsidP="000B5FFD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4D5762" w:rsidRDefault="000B5FFD" w:rsidP="000B5F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23 Juli</w:t>
            </w:r>
          </w:p>
        </w:tc>
        <w:tc>
          <w:tcPr>
            <w:tcW w:w="6367" w:type="dxa"/>
            <w:vAlign w:val="center"/>
          </w:tcPr>
          <w:p w:rsidR="004D5762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 T.P PKK Kelurahan Karah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Graha Kelurahan Karah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Jam: 13.00</w:t>
            </w: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:Sosialisasi Landasan Hukum Kekerasan dalam Rumah Tangga 9KDRT) &amp; Kenakalan Remaja</w:t>
            </w:r>
          </w:p>
          <w:p w:rsidR="000B5FFD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KDRT bisa dilakukan dalam bentu :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Kekerasan Fisik kekerasan berat berupa tendangan , memuukul melakukan percobaan pembunuhan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Kekerasan Ringan : menampar, mancambuk, menjambak atau mendorong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Kekerasan Psikis : Ekspoitasi kesewenang wenangan, perendahan, penghinaan 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Kekerasan seksual : 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pelecehan seksual dengan kontak fisik, meraba, menyentuh organ organ seksual, mencium secara paksa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Kekerasan ekonomi : memaksa korban bekerja dengan cara eksploitasi termasuk pelacuran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Kenakalan remaja : 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Orang tua wajib mengetahui Dinamika Remaja Millenial: 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-Suatu perbuatan yang melanggar norma , aturan atau hukum dalam masyarakat </w:t>
            </w:r>
            <w:r w:rsidR="008D682A">
              <w:rPr>
                <w:rFonts w:ascii="Arial" w:hAnsi="Arial" w:cs="Arial"/>
                <w:sz w:val="22"/>
                <w:szCs w:val="22"/>
                <w:lang w:val="id-ID"/>
              </w:rPr>
              <w:t>yang dilakukan ada usia Remaja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Dampak dari kenakalan remaja : Buliying, ornnografi, Freesex, Narkoba Miras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bisa menimbulkan dan berakibat :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Hamil diluarr nikah &amp; dikeluarkan dari sekolah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Kecanduan miras (mencuri untuk membeli miras &amp; narkoba)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Korban trafficking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Stress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Mencoba bunuh diri HIV/AIDS</w:t>
            </w:r>
          </w:p>
          <w:p w:rsidR="008D682A" w:rsidRDefault="008D682A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Nara  sumber : Plato Foundation W.A 081217158824 9 cholig FX Muchlis</w:t>
            </w:r>
          </w:p>
          <w:p w:rsidR="00C759E5" w:rsidRDefault="00C759E5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B5FFD" w:rsidRDefault="000B5FFD" w:rsidP="006B796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4D5762" w:rsidRPr="0027192F" w:rsidRDefault="004D5762" w:rsidP="006B7969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8D682A" w:rsidRDefault="00BE095E" w:rsidP="00BE095E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BE095E" w:rsidRDefault="00BE095E" w:rsidP="008D682A">
      <w:pPr>
        <w:spacing w:before="5" w:line="380" w:lineRule="atLeast"/>
        <w:ind w:left="6102" w:right="731" w:firstLine="378"/>
        <w:rPr>
          <w:sz w:val="24"/>
          <w:szCs w:val="24"/>
          <w:lang w:val="id-ID"/>
        </w:rPr>
      </w:pPr>
    </w:p>
    <w:p w:rsidR="004D5762" w:rsidRDefault="004D5762" w:rsidP="008D682A">
      <w:pPr>
        <w:spacing w:before="5" w:line="380" w:lineRule="atLeast"/>
        <w:ind w:left="6102" w:right="731" w:firstLine="37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Surabaya, 30 Juli 2019</w:t>
      </w:r>
    </w:p>
    <w:p w:rsidR="004D5762" w:rsidRPr="0027192F" w:rsidRDefault="004D5762" w:rsidP="004D5762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4D5762" w:rsidRPr="003E7ADD" w:rsidRDefault="004D5762" w:rsidP="004D5762">
      <w:pPr>
        <w:spacing w:before="7" w:line="100" w:lineRule="exact"/>
        <w:rPr>
          <w:sz w:val="11"/>
          <w:szCs w:val="11"/>
          <w:lang w:val="id-ID"/>
        </w:rPr>
      </w:pPr>
      <w:r>
        <w:rPr>
          <w:sz w:val="11"/>
          <w:szCs w:val="11"/>
          <w:lang w:val="id-ID"/>
        </w:rPr>
        <w:tab/>
      </w:r>
    </w:p>
    <w:p w:rsidR="004D5762" w:rsidRDefault="004D5762" w:rsidP="004D5762">
      <w:pPr>
        <w:spacing w:before="1" w:line="240" w:lineRule="exact"/>
        <w:rPr>
          <w:sz w:val="24"/>
          <w:szCs w:val="24"/>
        </w:rPr>
      </w:pPr>
    </w:p>
    <w:p w:rsidR="004D5762" w:rsidRDefault="004D5762" w:rsidP="004D5762">
      <w:pPr>
        <w:spacing w:line="200" w:lineRule="exact"/>
      </w:pPr>
    </w:p>
    <w:p w:rsidR="00145863" w:rsidRDefault="00145863" w:rsidP="00852034">
      <w:pPr>
        <w:ind w:left="5488"/>
        <w:rPr>
          <w:sz w:val="24"/>
          <w:szCs w:val="24"/>
          <w:lang w:val="id-ID"/>
        </w:rPr>
      </w:pPr>
    </w:p>
    <w:p w:rsidR="008D682A" w:rsidRDefault="008D682A" w:rsidP="00852034">
      <w:pPr>
        <w:ind w:left="5488"/>
        <w:rPr>
          <w:sz w:val="24"/>
          <w:szCs w:val="24"/>
          <w:lang w:val="id-ID"/>
        </w:rPr>
      </w:pPr>
    </w:p>
    <w:p w:rsidR="008D682A" w:rsidRDefault="008D682A" w:rsidP="00852034">
      <w:pPr>
        <w:ind w:left="5488"/>
        <w:rPr>
          <w:sz w:val="24"/>
          <w:szCs w:val="24"/>
          <w:lang w:val="id-ID"/>
        </w:rPr>
      </w:pPr>
    </w:p>
    <w:p w:rsidR="008D682A" w:rsidRDefault="008D682A" w:rsidP="00852034">
      <w:pPr>
        <w:ind w:left="5488"/>
        <w:rPr>
          <w:sz w:val="24"/>
          <w:szCs w:val="24"/>
          <w:lang w:val="id-ID"/>
        </w:rPr>
      </w:pPr>
    </w:p>
    <w:p w:rsidR="00BE095E" w:rsidRDefault="00BE095E" w:rsidP="00852034">
      <w:pPr>
        <w:ind w:left="5488"/>
        <w:rPr>
          <w:sz w:val="24"/>
          <w:szCs w:val="24"/>
          <w:lang w:val="id-ID"/>
        </w:rPr>
      </w:pPr>
    </w:p>
    <w:p w:rsidR="008D682A" w:rsidRDefault="008D682A" w:rsidP="00852034">
      <w:pPr>
        <w:ind w:left="5488"/>
        <w:rPr>
          <w:sz w:val="24"/>
          <w:szCs w:val="24"/>
          <w:lang w:val="id-ID"/>
        </w:rPr>
      </w:pPr>
    </w:p>
    <w:p w:rsidR="008D682A" w:rsidRDefault="008D682A" w:rsidP="00852034">
      <w:pPr>
        <w:ind w:left="5488"/>
        <w:rPr>
          <w:sz w:val="24"/>
          <w:szCs w:val="24"/>
          <w:lang w:val="id-ID"/>
        </w:rPr>
      </w:pPr>
    </w:p>
    <w:p w:rsidR="00F426B6" w:rsidRDefault="00F426B6" w:rsidP="00F426B6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F426B6" w:rsidRDefault="00F426B6" w:rsidP="00F426B6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F426B6" w:rsidRDefault="00F426B6" w:rsidP="00F426B6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Agustus         </w:t>
      </w:r>
    </w:p>
    <w:p w:rsidR="00F426B6" w:rsidRPr="00D61895" w:rsidRDefault="00F426B6" w:rsidP="00F426B6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; 2019</w:t>
      </w:r>
    </w:p>
    <w:p w:rsidR="00F426B6" w:rsidRPr="0027192F" w:rsidRDefault="00F426B6" w:rsidP="00F426B6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367"/>
        <w:gridCol w:w="2410"/>
      </w:tblGrid>
      <w:tr w:rsidR="00F426B6" w:rsidRPr="0027192F" w:rsidTr="00F50653">
        <w:tc>
          <w:tcPr>
            <w:tcW w:w="567" w:type="dxa"/>
            <w:vAlign w:val="center"/>
          </w:tcPr>
          <w:p w:rsidR="00F426B6" w:rsidRPr="0027192F" w:rsidRDefault="00F426B6" w:rsidP="00D203CC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F426B6" w:rsidRPr="0027192F" w:rsidRDefault="00F426B6" w:rsidP="00D203CC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367" w:type="dxa"/>
            <w:vAlign w:val="center"/>
          </w:tcPr>
          <w:p w:rsidR="00F426B6" w:rsidRPr="0027192F" w:rsidRDefault="00F426B6" w:rsidP="00D203CC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F426B6" w:rsidRPr="0027192F" w:rsidRDefault="00F426B6" w:rsidP="00D203CC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F426B6" w:rsidRPr="0027192F" w:rsidTr="00F50653">
        <w:tc>
          <w:tcPr>
            <w:tcW w:w="567" w:type="dxa"/>
          </w:tcPr>
          <w:p w:rsidR="00F426B6" w:rsidRPr="00CE622D" w:rsidRDefault="00F426B6" w:rsidP="00D203CC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 xml:space="preserve">2 </w:t>
            </w:r>
          </w:p>
        </w:tc>
        <w:tc>
          <w:tcPr>
            <w:tcW w:w="1702" w:type="dxa"/>
          </w:tcPr>
          <w:p w:rsidR="00F426B6" w:rsidRPr="00CE622D" w:rsidRDefault="00F426B6" w:rsidP="00D203CC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3 Agustus  </w:t>
            </w:r>
          </w:p>
        </w:tc>
        <w:tc>
          <w:tcPr>
            <w:tcW w:w="6367" w:type="dxa"/>
            <w:vAlign w:val="center"/>
          </w:tcPr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Yulianto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Yatimah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Gapoktan dan Pengurus TP PKK KELURAHAN KARAH 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</w:t>
            </w:r>
            <w:r w:rsidR="009C0601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  : dirumah Ibu Istiqomah RW 08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Acara:  Meningkatkan pengetahuan </w:t>
            </w:r>
            <w:r w:rsidR="009C0601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tentang media tanaman Gedebog Pisang</w:t>
            </w:r>
          </w:p>
          <w:p w:rsidR="00F426B6" w:rsidRDefault="009C0601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Gedebog pisang selain bisa dimanfaatkan sebagai pupuk cair nabati  ternyata bisa dijadikan media tanam secara langsung</w:t>
            </w:r>
          </w:p>
          <w:p w:rsidR="009C0601" w:rsidRDefault="009C0601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Berbagai jenis tanam yang berumur pendek seperti kangkung, sasi kemangi dll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Nara sumber PPL dari Dinas Ketahanan Pangan dan Pertanian Kota Surabaya</w:t>
            </w:r>
          </w:p>
          <w:p w:rsidR="00F426B6" w:rsidRDefault="00F426B6" w:rsidP="00D203CC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426B6" w:rsidRPr="0027192F" w:rsidRDefault="00F426B6" w:rsidP="00D203CC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F426B6" w:rsidRPr="0027192F" w:rsidTr="00F50653">
        <w:tc>
          <w:tcPr>
            <w:tcW w:w="567" w:type="dxa"/>
          </w:tcPr>
          <w:p w:rsidR="00F426B6" w:rsidRPr="0027192F" w:rsidRDefault="00F426B6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F426B6" w:rsidRPr="0027192F" w:rsidRDefault="009C0601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12 Agustus</w:t>
            </w:r>
          </w:p>
        </w:tc>
        <w:tc>
          <w:tcPr>
            <w:tcW w:w="6367" w:type="dxa"/>
            <w:vAlign w:val="center"/>
          </w:tcPr>
          <w:p w:rsidR="00F426B6" w:rsidRDefault="00F426B6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F426B6" w:rsidRDefault="00F426B6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F426B6" w:rsidRDefault="00F426B6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Ny. </w:t>
            </w:r>
            <w:r w:rsidR="009C0601">
              <w:rPr>
                <w:rFonts w:ascii="Arial" w:hAnsi="Arial" w:cs="Arial"/>
                <w:sz w:val="22"/>
                <w:szCs w:val="22"/>
                <w:lang w:val="id-ID"/>
              </w:rPr>
              <w:t>Yatimah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penyuluhan kesehatan di Posyanddu Balita Dahlia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Posyandu Dahlia RT 04/RW 05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Penyuluhan kesehatan dan sosialisasi tentang penyakit Hypertensi 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Demo membuat obt tradisional bunga Rossela</w:t>
            </w:r>
          </w:p>
          <w:p w:rsidR="009C0601" w:rsidRDefault="009C0601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Rese</w:t>
            </w:r>
            <w:r w:rsidR="00D203CC">
              <w:rPr>
                <w:rFonts w:ascii="Arial" w:hAnsi="Arial" w:cs="Arial"/>
                <w:sz w:val="22"/>
                <w:szCs w:val="22"/>
                <w:lang w:val="id-ID"/>
              </w:rPr>
              <w:t>p embuat teh Rossella: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Bahan : 10 – 15 gr Bunga Rossela kering </w:t>
            </w:r>
          </w:p>
          <w:p w:rsidR="00F426B6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10 cm Kayu manis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5bj cengkeh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Kapulaga, 3 liter air&amp; Gula batu/pasir secukupnya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Cara membuatnya : rebus air hingga mendidih kecilkan api masukan kayumanis, kapulaga cengkeh kecilkan api setelah mendidih masukan bunga Rossella dan gul batu saring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Khasiat : embantu menurunkan tensi, mengurangi peradangan . menurunkan panas 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Jenis hypertensi : normal 120/80 Pra Hypertensi : 120-139/80-90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Hypertensi Tingkat I : 140-159/90-99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Hypertensi tingkat II: &gt; 160/&gt;100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Nara sumber : Dr Rizka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 xml:space="preserve"> dan Mbak Hilda dari Pusesmas Kebonsari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D203CC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:rsidR="00D203CC" w:rsidRPr="0027192F" w:rsidRDefault="00D203CC" w:rsidP="009C060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426B6" w:rsidRPr="0027192F" w:rsidRDefault="00F426B6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426B6" w:rsidRPr="0027192F" w:rsidTr="00F50653">
        <w:tc>
          <w:tcPr>
            <w:tcW w:w="567" w:type="dxa"/>
          </w:tcPr>
          <w:p w:rsidR="00F426B6" w:rsidRDefault="00F426B6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1702" w:type="dxa"/>
          </w:tcPr>
          <w:p w:rsidR="00F426B6" w:rsidRDefault="00F426B6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>5 Agustus</w:t>
            </w:r>
          </w:p>
        </w:tc>
        <w:tc>
          <w:tcPr>
            <w:tcW w:w="6367" w:type="dxa"/>
            <w:vAlign w:val="center"/>
          </w:tcPr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 Nanik Susanti</w:t>
            </w:r>
          </w:p>
          <w:p w:rsidR="00F426B6" w:rsidRDefault="00F426B6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>ri T.M Lomba olahan ikan</w:t>
            </w:r>
          </w:p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Panti KK Kota Surabaya</w:t>
            </w:r>
          </w:p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: 8.00</w:t>
            </w:r>
          </w:p>
          <w:p w:rsidR="009712AE" w:rsidRPr="00962AF1" w:rsidRDefault="00F426B6" w:rsidP="009712AE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>T.M Persiapan lomba olahan Ikan</w:t>
            </w:r>
          </w:p>
          <w:p w:rsidR="00F426B6" w:rsidRPr="009712AE" w:rsidRDefault="00F426B6" w:rsidP="009712AE">
            <w:pPr>
              <w:spacing w:before="5"/>
              <w:ind w:left="360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426B6" w:rsidRPr="0027192F" w:rsidRDefault="00F426B6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426B6" w:rsidRPr="0027192F" w:rsidTr="00F50653">
        <w:tc>
          <w:tcPr>
            <w:tcW w:w="567" w:type="dxa"/>
          </w:tcPr>
          <w:p w:rsidR="00F426B6" w:rsidRDefault="00F426B6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F426B6" w:rsidRDefault="009712A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 Agustus</w:t>
            </w:r>
            <w:r w:rsidR="00F426B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6367" w:type="dxa"/>
            <w:vAlign w:val="center"/>
          </w:tcPr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9712AE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9712AE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9712AE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9712AE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Mengikuti  Beauty Class Viva </w:t>
            </w:r>
          </w:p>
          <w:p w:rsidR="00F426B6" w:rsidRDefault="00F426B6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 xml:space="preserve"> Pabrik Viva Cosmetic Surabaya</w:t>
            </w:r>
          </w:p>
          <w:p w:rsidR="00F426B6" w:rsidRDefault="009712AE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7.00</w:t>
            </w:r>
          </w:p>
          <w:p w:rsidR="00F426B6" w:rsidRDefault="00F426B6" w:rsidP="009712AE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9712AE">
              <w:rPr>
                <w:rFonts w:ascii="Arial" w:hAnsi="Arial" w:cs="Arial"/>
                <w:sz w:val="22"/>
                <w:szCs w:val="22"/>
                <w:lang w:val="id-ID"/>
              </w:rPr>
              <w:t xml:space="preserve">Berkunjung ke pabrik Viva Cosmetic yang diselenggarakan oleh T.P PKK Kecamatan Jambangandisamping melihat proses pembuatan cosmetic viva juga mengikuti Beauty Class memakai </w:t>
            </w:r>
            <w:r w:rsidR="00F50653">
              <w:rPr>
                <w:rFonts w:ascii="Arial" w:hAnsi="Arial" w:cs="Arial"/>
                <w:sz w:val="22"/>
                <w:szCs w:val="22"/>
                <w:lang w:val="id-ID"/>
              </w:rPr>
              <w:t>Viva Cosmetic</w:t>
            </w:r>
          </w:p>
        </w:tc>
        <w:tc>
          <w:tcPr>
            <w:tcW w:w="2410" w:type="dxa"/>
          </w:tcPr>
          <w:p w:rsidR="00F426B6" w:rsidRPr="0027192F" w:rsidRDefault="00F426B6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</w:tcPr>
          <w:p w:rsidR="00F50653" w:rsidRDefault="00F50653" w:rsidP="00D203CC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</w:tcPr>
          <w:p w:rsidR="00F50653" w:rsidRDefault="00F50653" w:rsidP="00D203CC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50653" w:rsidRDefault="00F50653" w:rsidP="00D203CC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</w:tcPr>
          <w:p w:rsidR="00F50653" w:rsidRDefault="00F50653" w:rsidP="00D203CC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50653" w:rsidRPr="0027192F" w:rsidTr="00F50653">
        <w:tc>
          <w:tcPr>
            <w:tcW w:w="5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F50653" w:rsidRDefault="00F50653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F50653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F50653" w:rsidRPr="0027192F" w:rsidRDefault="00F50653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F50653">
        <w:tc>
          <w:tcPr>
            <w:tcW w:w="5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D203C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BE095E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BE095E" w:rsidRPr="0027192F" w:rsidRDefault="00BE095E" w:rsidP="00D203CC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F426B6" w:rsidRDefault="00F426B6" w:rsidP="00F426B6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Surabaya, 30  Agustus  2019</w:t>
      </w:r>
    </w:p>
    <w:p w:rsidR="00F426B6" w:rsidRPr="0027192F" w:rsidRDefault="00F426B6" w:rsidP="00F426B6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BE095E" w:rsidRPr="00BE095E" w:rsidRDefault="00BE095E" w:rsidP="00BE095E">
      <w:pPr>
        <w:spacing w:before="7" w:line="100" w:lineRule="exact"/>
        <w:rPr>
          <w:sz w:val="11"/>
          <w:szCs w:val="11"/>
          <w:lang w:val="id-ID"/>
        </w:rPr>
      </w:pPr>
    </w:p>
    <w:p w:rsidR="00BF2D6B" w:rsidRDefault="00BF2D6B" w:rsidP="00852034">
      <w:pPr>
        <w:ind w:left="5488"/>
        <w:rPr>
          <w:sz w:val="24"/>
          <w:szCs w:val="24"/>
          <w:lang w:val="id-ID"/>
        </w:rPr>
      </w:pPr>
    </w:p>
    <w:p w:rsidR="00145863" w:rsidRDefault="00145863" w:rsidP="00145863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145863" w:rsidRDefault="00145863" w:rsidP="00145863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145863" w:rsidRDefault="00145863" w:rsidP="00145863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September          </w:t>
      </w:r>
    </w:p>
    <w:p w:rsidR="00145863" w:rsidRPr="00D61895" w:rsidRDefault="00145863" w:rsidP="00145863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; 2019</w:t>
      </w:r>
    </w:p>
    <w:p w:rsidR="00145863" w:rsidRPr="0027192F" w:rsidRDefault="00145863" w:rsidP="00145863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367"/>
        <w:gridCol w:w="2410"/>
      </w:tblGrid>
      <w:tr w:rsidR="00145863" w:rsidRPr="0027192F" w:rsidTr="00145863">
        <w:tc>
          <w:tcPr>
            <w:tcW w:w="567" w:type="dxa"/>
            <w:vAlign w:val="center"/>
          </w:tcPr>
          <w:p w:rsidR="00145863" w:rsidRPr="0027192F" w:rsidRDefault="00145863" w:rsidP="00145863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145863" w:rsidRPr="0027192F" w:rsidRDefault="00145863" w:rsidP="00145863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367" w:type="dxa"/>
            <w:vAlign w:val="center"/>
          </w:tcPr>
          <w:p w:rsidR="00145863" w:rsidRPr="0027192F" w:rsidRDefault="00145863" w:rsidP="00145863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145863" w:rsidRPr="0027192F" w:rsidRDefault="00145863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145863" w:rsidRPr="0027192F" w:rsidTr="00145863">
        <w:tc>
          <w:tcPr>
            <w:tcW w:w="567" w:type="dxa"/>
          </w:tcPr>
          <w:p w:rsidR="00145863" w:rsidRPr="00CE622D" w:rsidRDefault="00145863" w:rsidP="00145863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 xml:space="preserve">2 </w:t>
            </w:r>
          </w:p>
        </w:tc>
        <w:tc>
          <w:tcPr>
            <w:tcW w:w="1702" w:type="dxa"/>
          </w:tcPr>
          <w:p w:rsidR="00145863" w:rsidRPr="00CE622D" w:rsidRDefault="004A6504" w:rsidP="00145863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10 September </w:t>
            </w:r>
            <w:r w:rsidR="00145863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Yulianto</w:t>
            </w:r>
          </w:p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4A6504" w:rsidRDefault="004A6504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Yatimah</w:t>
            </w:r>
          </w:p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Gapoktan dan Pengurus TP PKK KELURAHAN KARAH </w:t>
            </w:r>
          </w:p>
          <w:p w:rsidR="00145863" w:rsidRDefault="004A6504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 : dirumah Ibu Istiqomah RW 07</w:t>
            </w:r>
          </w:p>
          <w:p w:rsidR="00145863" w:rsidRDefault="00145863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145863" w:rsidRDefault="00145863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Acara:  Meningkatkan pengetahuan </w:t>
            </w:r>
            <w:r w:rsidR="004A6504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tentang tanaman Sirsat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Manfaat dari daun dan buah sirsat :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Daunya direbus untuk pengobatan tradisionail mengobati: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Penyakit kanker, sakit inggang &amp; aam urat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Daunya ditumbuk : ditempel untuk bisul eksim 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Buahnya diperas untuk sakit diabetes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Nara sumber PPL dari Dinas Ketahanan Pangan dan Pertanian Kota Surabaya</w:t>
            </w:r>
          </w:p>
          <w:p w:rsidR="004A6504" w:rsidRDefault="004A6504" w:rsidP="004A650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145863" w:rsidRPr="0027192F" w:rsidRDefault="00145863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Pr="0027192F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145863" w:rsidRPr="0027192F" w:rsidRDefault="004A6504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12 September </w:t>
            </w: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145863" w:rsidRDefault="004A6504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4A6504" w:rsidRDefault="004A6504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Lomba Cipta Menu olahan ikan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Balai Gedung Wanita jl Kalibokor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6.00 – 11.00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Lomba lomba Cipta Menu Olahan Ikan 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Pada ikanbanyak mengandung protein yang tinggi</w:t>
            </w:r>
          </w:p>
          <w:p w:rsidR="00145863" w:rsidRPr="0027192F" w:rsidRDefault="00145863" w:rsidP="004A65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702" w:type="dxa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962AF1">
              <w:rPr>
                <w:rFonts w:ascii="Arial" w:hAnsi="Arial" w:cs="Arial"/>
                <w:sz w:val="22"/>
                <w:szCs w:val="22"/>
                <w:lang w:val="id-ID"/>
              </w:rPr>
              <w:t>4 September</w:t>
            </w: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962AF1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Ny, Sub H</w:t>
            </w:r>
            <w:r w:rsidR="00962AF1">
              <w:rPr>
                <w:rFonts w:ascii="Arial" w:hAnsi="Arial" w:cs="Arial"/>
                <w:sz w:val="22"/>
                <w:szCs w:val="22"/>
                <w:lang w:val="id-ID"/>
              </w:rPr>
              <w:t>eriyah</w:t>
            </w:r>
          </w:p>
          <w:p w:rsidR="00962AF1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 SBM Kelurahan Karah</w:t>
            </w:r>
          </w:p>
          <w:p w:rsidR="00145863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Graha Kelurahan Karah</w:t>
            </w:r>
          </w:p>
          <w:p w:rsidR="00145863" w:rsidRDefault="00962AF1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: 10</w:t>
            </w:r>
            <w:r w:rsidR="00145863">
              <w:rPr>
                <w:rFonts w:ascii="Arial" w:hAnsi="Arial" w:cs="Arial"/>
                <w:sz w:val="22"/>
                <w:szCs w:val="22"/>
                <w:lang w:val="id-ID"/>
              </w:rPr>
              <w:t>.00</w:t>
            </w:r>
          </w:p>
          <w:p w:rsidR="00962AF1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962AF1">
              <w:rPr>
                <w:rFonts w:ascii="Arial" w:hAnsi="Arial" w:cs="Arial"/>
                <w:sz w:val="22"/>
                <w:szCs w:val="22"/>
                <w:lang w:val="id-ID"/>
              </w:rPr>
              <w:t xml:space="preserve">Pertemuan STBM membahas kehidupan masyarakat </w:t>
            </w:r>
            <w:r w:rsidR="00962AF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lebih bersih sehat dengan menetrapkan 5 pilar :</w:t>
            </w:r>
          </w:p>
          <w:p w:rsidR="00962AF1" w:rsidRDefault="00962AF1" w:rsidP="00962AF1">
            <w:pPr>
              <w:pStyle w:val="ListParagraph"/>
              <w:numPr>
                <w:ilvl w:val="0"/>
                <w:numId w:val="3"/>
              </w:num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Stop Buang Air Besar  Sembarangan</w:t>
            </w:r>
          </w:p>
          <w:p w:rsidR="00962AF1" w:rsidRDefault="00962AF1" w:rsidP="00962AF1">
            <w:pPr>
              <w:pStyle w:val="ListParagraph"/>
              <w:numPr>
                <w:ilvl w:val="0"/>
                <w:numId w:val="3"/>
              </w:num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Pengelolaan limbah cair Rumah Tangga yang Aman</w:t>
            </w:r>
          </w:p>
          <w:p w:rsidR="00962AF1" w:rsidRDefault="00962AF1" w:rsidP="00962AF1">
            <w:pPr>
              <w:pStyle w:val="ListParagraph"/>
              <w:numPr>
                <w:ilvl w:val="0"/>
                <w:numId w:val="3"/>
              </w:num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Pengolahan Air minum dan makanan Rumah Tangga</w:t>
            </w:r>
          </w:p>
          <w:p w:rsidR="00145863" w:rsidRDefault="00962AF1" w:rsidP="00962AF1">
            <w:pPr>
              <w:pStyle w:val="ListParagraph"/>
              <w:numPr>
                <w:ilvl w:val="0"/>
                <w:numId w:val="3"/>
              </w:num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Cuci Tangan Pakau Sabun</w:t>
            </w:r>
            <w:r w:rsidRPr="00962AF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(CTPS)</w:t>
            </w:r>
          </w:p>
          <w:p w:rsidR="00962AF1" w:rsidRPr="00962AF1" w:rsidRDefault="00962AF1" w:rsidP="00962AF1">
            <w:pPr>
              <w:pStyle w:val="ListParagraph"/>
              <w:numPr>
                <w:ilvl w:val="0"/>
                <w:numId w:val="3"/>
              </w:num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Pengelolaan Sampah yang benar</w:t>
            </w: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5</w:t>
            </w:r>
          </w:p>
        </w:tc>
        <w:tc>
          <w:tcPr>
            <w:tcW w:w="1702" w:type="dxa"/>
          </w:tcPr>
          <w:p w:rsidR="00145863" w:rsidRDefault="00962AF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="00237604">
              <w:rPr>
                <w:rFonts w:ascii="Arial" w:hAnsi="Arial" w:cs="Arial"/>
                <w:sz w:val="22"/>
                <w:szCs w:val="22"/>
                <w:lang w:val="id-ID"/>
              </w:rPr>
              <w:t xml:space="preserve">8 September </w:t>
            </w:r>
            <w:r w:rsidR="00145863">
              <w:rPr>
                <w:rFonts w:ascii="Arial" w:hAnsi="Arial" w:cs="Arial"/>
                <w:sz w:val="22"/>
                <w:szCs w:val="22"/>
                <w:lang w:val="id-ID"/>
              </w:rPr>
              <w:t xml:space="preserve">r </w:t>
            </w: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145863" w:rsidRDefault="00237604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Menyambut Tim Juri KPKAS</w:t>
            </w:r>
          </w:p>
          <w:p w:rsidR="00145863" w:rsidRDefault="00237604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Balai RW 04</w:t>
            </w:r>
          </w:p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145863" w:rsidRDefault="00145863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237604">
              <w:rPr>
                <w:rFonts w:ascii="Arial" w:hAnsi="Arial" w:cs="Arial"/>
                <w:sz w:val="22"/>
                <w:szCs w:val="22"/>
                <w:lang w:val="id-ID"/>
              </w:rPr>
              <w:t>Menyambut Tim Juri bersama warga RW 04 mengikuti lomba KPKAS 2019 aitu Kampung Literasi dan Pemuda Penggerak Literasi</w:t>
            </w: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1702" w:type="dxa"/>
          </w:tcPr>
          <w:p w:rsidR="00145863" w:rsidRDefault="00237604" w:rsidP="00237604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20 Sepember </w:t>
            </w:r>
          </w:p>
        </w:tc>
        <w:tc>
          <w:tcPr>
            <w:tcW w:w="6367" w:type="dxa"/>
            <w:vAlign w:val="center"/>
          </w:tcPr>
          <w:p w:rsidR="00145863" w:rsidRDefault="00145863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</w:t>
            </w:r>
            <w:r w:rsidR="00237604">
              <w:rPr>
                <w:rFonts w:ascii="Arial" w:hAnsi="Arial" w:cs="Arial"/>
                <w:sz w:val="22"/>
                <w:szCs w:val="22"/>
                <w:lang w:val="id-ID"/>
              </w:rPr>
              <w:t>Dien Yuliati</w:t>
            </w:r>
          </w:p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Menyambut </w:t>
            </w:r>
            <w:r w:rsidR="00237604">
              <w:rPr>
                <w:rFonts w:ascii="Arial" w:hAnsi="Arial" w:cs="Arial"/>
                <w:sz w:val="22"/>
                <w:szCs w:val="22"/>
                <w:lang w:val="id-ID"/>
              </w:rPr>
              <w:t xml:space="preserve">Tim Juri KPKAS </w:t>
            </w:r>
          </w:p>
          <w:p w:rsidR="00237604" w:rsidRDefault="00145863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</w:t>
            </w:r>
            <w:r w:rsidR="00237604">
              <w:rPr>
                <w:rFonts w:ascii="Arial" w:hAnsi="Arial" w:cs="Arial"/>
                <w:sz w:val="22"/>
                <w:szCs w:val="22"/>
                <w:lang w:val="id-ID"/>
              </w:rPr>
              <w:t xml:space="preserve"> Balai RW 04</w:t>
            </w:r>
          </w:p>
          <w:p w:rsidR="00237604" w:rsidRDefault="00237604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15.00</w:t>
            </w:r>
          </w:p>
          <w:p w:rsidR="00237604" w:rsidRDefault="00237604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bersama warga RW 04 </w:t>
            </w:r>
            <w:r w:rsidR="00C3396E">
              <w:rPr>
                <w:rFonts w:ascii="Arial" w:hAnsi="Arial" w:cs="Arial"/>
                <w:sz w:val="22"/>
                <w:szCs w:val="22"/>
                <w:lang w:val="id-ID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enyambut Tim Juri</w:t>
            </w:r>
            <w:r w:rsidR="00C3396E">
              <w:rPr>
                <w:rFonts w:ascii="Arial" w:hAnsi="Arial" w:cs="Arial"/>
                <w:sz w:val="22"/>
                <w:szCs w:val="22"/>
                <w:lang w:val="id-ID"/>
              </w:rPr>
              <w:t xml:space="preserve"> KPKAS (Kampung Pendidikan Kampunge rek Suroboyo Tingkat Madya</w:t>
            </w:r>
          </w:p>
          <w:p w:rsidR="00C3396E" w:rsidRDefault="00C3396E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Latar belakang :</w:t>
            </w:r>
          </w:p>
          <w:p w:rsidR="00C3396E" w:rsidRDefault="00C3396E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RW04 menjadi juara 2 KPKAS Tingkat Pratama Kamung Aman</w:t>
            </w:r>
          </w:p>
          <w:p w:rsidR="00C3396E" w:rsidRDefault="00C3396E" w:rsidP="0023760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Disamping mengikuti sebgai predikat Kampung Belajar, Kamung Asuh Kampung Sehat , Kampung Aman, Kampung Kreatif &amp; Inovatif ditambah lagi diharapkan sebagai Kampung Literasi dan Pemuda Penggerak Literasi</w:t>
            </w:r>
          </w:p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145863" w:rsidRDefault="00145863" w:rsidP="0014586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</w:tcPr>
          <w:p w:rsidR="00145863" w:rsidRDefault="00145863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45863" w:rsidRPr="0027192F" w:rsidTr="00145863">
        <w:tc>
          <w:tcPr>
            <w:tcW w:w="5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145863" w:rsidRDefault="00145863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145863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145863" w:rsidRPr="0027192F" w:rsidRDefault="001458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45863" w:rsidRDefault="00145863" w:rsidP="006B7969">
      <w:pPr>
        <w:spacing w:before="5" w:line="380" w:lineRule="atLeast"/>
        <w:ind w:left="5760" w:right="731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Suraba</w:t>
      </w:r>
      <w:r w:rsidR="00F426B6">
        <w:rPr>
          <w:sz w:val="24"/>
          <w:szCs w:val="24"/>
          <w:lang w:val="id-ID"/>
        </w:rPr>
        <w:t>ya, 30 September</w:t>
      </w:r>
      <w:r>
        <w:rPr>
          <w:sz w:val="24"/>
          <w:szCs w:val="24"/>
          <w:lang w:val="id-ID"/>
        </w:rPr>
        <w:t xml:space="preserve"> 2019</w:t>
      </w:r>
    </w:p>
    <w:p w:rsidR="00145863" w:rsidRPr="0027192F" w:rsidRDefault="00145863" w:rsidP="00145863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27192F" w:rsidRDefault="0027192F" w:rsidP="00BF2D6B">
      <w:pPr>
        <w:rPr>
          <w:sz w:val="24"/>
          <w:szCs w:val="24"/>
          <w:lang w:val="id-ID"/>
        </w:rPr>
      </w:pPr>
    </w:p>
    <w:p w:rsidR="00BE095E" w:rsidRDefault="00BE095E" w:rsidP="00763111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4B6A00" w:rsidRDefault="004B6A00" w:rsidP="00763111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4B6A00" w:rsidRDefault="004B6A00" w:rsidP="00763111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4B6A00" w:rsidRDefault="004B6A00" w:rsidP="00763111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4B6A00" w:rsidRDefault="004B6A00" w:rsidP="00763111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763111" w:rsidRDefault="00763111" w:rsidP="00763111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lastRenderedPageBreak/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763111" w:rsidRDefault="00763111" w:rsidP="00763111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763111" w:rsidRDefault="00763111" w:rsidP="00763111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 w:rsidR="005853C6">
        <w:rPr>
          <w:sz w:val="24"/>
          <w:szCs w:val="24"/>
          <w:lang w:val="id-ID"/>
        </w:rPr>
        <w:t>Oktober</w:t>
      </w:r>
      <w:r>
        <w:rPr>
          <w:sz w:val="24"/>
          <w:szCs w:val="24"/>
          <w:lang w:val="id-ID"/>
        </w:rPr>
        <w:t xml:space="preserve">            </w:t>
      </w:r>
    </w:p>
    <w:p w:rsidR="00763111" w:rsidRPr="00D61895" w:rsidRDefault="00763111" w:rsidP="00763111">
      <w:pPr>
        <w:spacing w:before="5" w:line="380" w:lineRule="atLeast"/>
        <w:ind w:left="3600" w:right="3141" w:firstLine="2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; 2019</w:t>
      </w:r>
    </w:p>
    <w:p w:rsidR="00763111" w:rsidRPr="0027192F" w:rsidRDefault="00763111" w:rsidP="00763111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367"/>
        <w:gridCol w:w="2410"/>
      </w:tblGrid>
      <w:tr w:rsidR="00763111" w:rsidRPr="0027192F" w:rsidTr="00145863">
        <w:tc>
          <w:tcPr>
            <w:tcW w:w="567" w:type="dxa"/>
            <w:vAlign w:val="center"/>
          </w:tcPr>
          <w:p w:rsidR="00763111" w:rsidRPr="0027192F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763111" w:rsidRPr="0027192F" w:rsidRDefault="00763111" w:rsidP="00145863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367" w:type="dxa"/>
            <w:vAlign w:val="center"/>
          </w:tcPr>
          <w:p w:rsidR="00763111" w:rsidRPr="0027192F" w:rsidRDefault="00763111" w:rsidP="00145863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763111" w:rsidRPr="0027192F" w:rsidTr="00145863">
        <w:tc>
          <w:tcPr>
            <w:tcW w:w="567" w:type="dxa"/>
          </w:tcPr>
          <w:p w:rsidR="00763111" w:rsidRPr="00CE622D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CE622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763111" w:rsidRPr="00CE622D" w:rsidRDefault="00763111" w:rsidP="00145863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22D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Oktober </w:t>
            </w: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Ny  Erna Nasikin 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Menyambut team Juri 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Balai RW 12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 : 8.00</w:t>
            </w:r>
          </w:p>
          <w:p w:rsidR="00763111" w:rsidRDefault="00763111" w:rsidP="0076311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Penjurian Lomba SSC Yang diikuti oleh RW 12 menuju 50 besar</w:t>
            </w:r>
          </w:p>
          <w:p w:rsidR="00763111" w:rsidRDefault="00763111" w:rsidP="0076311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RW II</w:t>
            </w:r>
          </w:p>
          <w:p w:rsidR="00763111" w:rsidRDefault="00763111" w:rsidP="0076311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763111" w:rsidRPr="00CE622D" w:rsidRDefault="00763111" w:rsidP="0076311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Penjurian Lomba SSC yang diikuti RW 11 menuju 150 besar</w:t>
            </w:r>
          </w:p>
        </w:tc>
        <w:tc>
          <w:tcPr>
            <w:tcW w:w="241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763111" w:rsidRPr="0027192F" w:rsidTr="00145863">
        <w:tc>
          <w:tcPr>
            <w:tcW w:w="567" w:type="dxa"/>
          </w:tcPr>
          <w:p w:rsidR="00763111" w:rsidRPr="00CE622D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 xml:space="preserve">2 </w:t>
            </w:r>
          </w:p>
        </w:tc>
        <w:tc>
          <w:tcPr>
            <w:tcW w:w="1702" w:type="dxa"/>
          </w:tcPr>
          <w:p w:rsidR="00763111" w:rsidRPr="00CE622D" w:rsidRDefault="00763111" w:rsidP="00145863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5 Oktober </w:t>
            </w: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Yulianto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7D54E5" w:rsidRDefault="007D54E5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Gapoktan dan Pengurus TP PKK KELURAHAN KARAH </w:t>
            </w:r>
          </w:p>
          <w:p w:rsidR="00763111" w:rsidRDefault="007D54E5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 : Balai RW 09</w:t>
            </w:r>
          </w:p>
          <w:p w:rsidR="007D54E5" w:rsidRDefault="007D54E5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763111" w:rsidRDefault="007D54E5" w:rsidP="007D54E5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Acara:  Meningkatkan pengetahuan sistim bertanam UP SIDE DOWN  jaitu bertanam dengan menggunakan tempat </w:t>
            </w:r>
            <w:r w:rsidR="000014FF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/pot pakai botol plastik dibalik adapaun tanaman yang disa ditanam (sawi, kangkung aneka tanaman jangka pendek</w:t>
            </w:r>
          </w:p>
          <w:p w:rsidR="000014FF" w:rsidRDefault="000014FF" w:rsidP="007D54E5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763111" w:rsidRPr="0027192F" w:rsidTr="00145863">
        <w:tc>
          <w:tcPr>
            <w:tcW w:w="567" w:type="dxa"/>
          </w:tcPr>
          <w:p w:rsidR="00763111" w:rsidRPr="0027192F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763111" w:rsidRPr="0027192F" w:rsidRDefault="000014FF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7  Oktober </w:t>
            </w:r>
          </w:p>
        </w:tc>
        <w:tc>
          <w:tcPr>
            <w:tcW w:w="6367" w:type="dxa"/>
            <w:vAlign w:val="center"/>
          </w:tcPr>
          <w:p w:rsidR="00763111" w:rsidRDefault="00763111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763111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B45EB8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demo dan penyuluhan obat Tradisional</w:t>
            </w:r>
          </w:p>
          <w:p w:rsidR="00B45EB8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Posyandu Balita Soka RW 03</w:t>
            </w:r>
          </w:p>
          <w:p w:rsidR="00763111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9.00</w:t>
            </w:r>
          </w:p>
          <w:p w:rsidR="00B45EB8" w:rsidRDefault="00763111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    :  : </w:t>
            </w:r>
            <w:r w:rsidR="00B45EB8">
              <w:rPr>
                <w:rFonts w:ascii="Arial" w:hAnsi="Arial" w:cs="Arial"/>
                <w:sz w:val="22"/>
                <w:szCs w:val="22"/>
                <w:lang w:val="id-ID"/>
              </w:rPr>
              <w:t>Membuat minuman Teh JALAM (Jambu biji dan Salam)</w:t>
            </w:r>
          </w:p>
          <w:p w:rsidR="00B45EB8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Resep : 15 lbr daun jambu biji, 15 lbr daun salam, 1 liter air dan gula secukupnya</w:t>
            </w:r>
          </w:p>
          <w:p w:rsidR="00B45EB8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Cara membuat : Cuci daun jambu &amp; salam remas remas </w:t>
            </w:r>
          </w:p>
          <w:p w:rsidR="00B45EB8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Rebus air setelah mendidih masukan remasan daun jambu dan daun salam tambhakan gula rebus  kembali menjadi 3 gelas</w:t>
            </w:r>
          </w:p>
          <w:p w:rsidR="00763111" w:rsidRDefault="00B45EB8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Khasiat :menghentikan diare , menghilangkan asam urat</w:t>
            </w:r>
            <w:r w:rsidR="00763111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</w:p>
          <w:p w:rsidR="00763111" w:rsidRPr="0027192F" w:rsidRDefault="00763111" w:rsidP="00B45EB8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1702" w:type="dxa"/>
          </w:tcPr>
          <w:p w:rsidR="00763111" w:rsidRDefault="00B45EB8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11 Oktober</w:t>
            </w:r>
          </w:p>
        </w:tc>
        <w:tc>
          <w:tcPr>
            <w:tcW w:w="6367" w:type="dxa"/>
            <w:vAlign w:val="center"/>
          </w:tcPr>
          <w:p w:rsidR="00763111" w:rsidRDefault="00763111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  <w:r w:rsidR="00B45EB8">
              <w:rPr>
                <w:rFonts w:ascii="Arial" w:hAnsi="Arial" w:cs="Arial"/>
                <w:sz w:val="22"/>
                <w:szCs w:val="22"/>
                <w:lang w:val="id-ID"/>
              </w:rPr>
              <w:t>y. Dien Yuliati</w:t>
            </w:r>
          </w:p>
          <w:p w:rsidR="00B45EB8" w:rsidRDefault="00B45EB8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B45EB8" w:rsidRDefault="00B45EB8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Ny, Sub Heriyah</w:t>
            </w:r>
          </w:p>
          <w:p w:rsidR="00B45EB8" w:rsidRDefault="00B45EB8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B45EB8" w:rsidRDefault="00B45EB8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Ny. Yatimah </w:t>
            </w:r>
          </w:p>
          <w:p w:rsidR="00763111" w:rsidRDefault="00763111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Mengikuti  </w:t>
            </w:r>
            <w:r w:rsidR="00830F62">
              <w:rPr>
                <w:rFonts w:ascii="Arial" w:hAnsi="Arial" w:cs="Arial"/>
                <w:sz w:val="22"/>
                <w:szCs w:val="22"/>
                <w:lang w:val="id-ID"/>
              </w:rPr>
              <w:t>Kunjungan ke Pabrik Viva Cosmetic</w:t>
            </w:r>
          </w:p>
          <w:p w:rsidR="00830F62" w:rsidRDefault="00830F62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Jl. Prapen Surabaya</w:t>
            </w:r>
          </w:p>
          <w:p w:rsidR="00830F62" w:rsidRDefault="00830F62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: 8.00</w:t>
            </w:r>
          </w:p>
          <w:p w:rsidR="00830F62" w:rsidRDefault="00830F62" w:rsidP="00830F6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 Beuty Class Viva Cosmetic</w:t>
            </w: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763111" w:rsidRDefault="00830F62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12 Oktober </w:t>
            </w:r>
          </w:p>
        </w:tc>
        <w:tc>
          <w:tcPr>
            <w:tcW w:w="6367" w:type="dxa"/>
            <w:vAlign w:val="center"/>
          </w:tcPr>
          <w:p w:rsidR="00763111" w:rsidRDefault="00763111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demo Batra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Puskesmas Kebonsari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830F62" w:rsidRDefault="00763111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830F62">
              <w:rPr>
                <w:rFonts w:ascii="Arial" w:hAnsi="Arial" w:cs="Arial"/>
                <w:sz w:val="22"/>
                <w:szCs w:val="22"/>
                <w:lang w:val="id-ID"/>
              </w:rPr>
              <w:t>Membuat teh Sekaruk(serai,kayu manis dan jeruk niipis</w:t>
            </w:r>
          </w:p>
          <w:p w:rsidR="00763111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Resep ; 3 btg serei,kayu manis 1 btg , jeruk nipis 1/2 air 1ltr gula pandan wangi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Kasiat : menghilangkan rasa nyeri di kepala otot dan sendi</w:t>
            </w:r>
          </w:p>
          <w:p w:rsidR="00830F62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Menurunkan demam &amp; batuk</w:t>
            </w:r>
          </w:p>
          <w:p w:rsidR="00763111" w:rsidRDefault="00830F62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Nara sumbe rIbu Elvira dari Puskesmas Kebonsari</w:t>
            </w:r>
          </w:p>
          <w:p w:rsidR="00A26E86" w:rsidRDefault="00A26E86" w:rsidP="00A26E8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702" w:type="dxa"/>
          </w:tcPr>
          <w:p w:rsidR="00763111" w:rsidRDefault="00A26E86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13 Oktober</w:t>
            </w:r>
          </w:p>
        </w:tc>
        <w:tc>
          <w:tcPr>
            <w:tcW w:w="6367" w:type="dxa"/>
          </w:tcPr>
          <w:p w:rsidR="00763111" w:rsidRDefault="00763111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A26E86" w:rsidRDefault="00A26E8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Mengisi Pasar Tani di Pemkot Surabaya</w:t>
            </w:r>
          </w:p>
          <w:p w:rsidR="00763111" w:rsidRDefault="00763111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</w:t>
            </w:r>
            <w:r w:rsidR="00A26E86">
              <w:rPr>
                <w:rFonts w:ascii="Arial" w:hAnsi="Arial" w:cs="Arial"/>
                <w:sz w:val="22"/>
                <w:szCs w:val="22"/>
                <w:lang w:val="id-ID"/>
              </w:rPr>
              <w:t>mpat  : Halaman Pemkot Surabaya</w:t>
            </w:r>
          </w:p>
          <w:p w:rsidR="00763111" w:rsidRDefault="00763111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Jam        : </w:t>
            </w:r>
            <w:r w:rsidR="00A26E86">
              <w:rPr>
                <w:rFonts w:ascii="Arial" w:hAnsi="Arial" w:cs="Arial"/>
                <w:sz w:val="22"/>
                <w:szCs w:val="22"/>
                <w:lang w:val="id-ID"/>
              </w:rPr>
              <w:t>6.00 – 10.00</w:t>
            </w:r>
          </w:p>
          <w:p w:rsidR="00927E4C" w:rsidRDefault="00927E4C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Mengisi stand jualan di halaman Pemkot Surabaya </w:t>
            </w:r>
          </w:p>
          <w:p w:rsidR="00927E4C" w:rsidRDefault="00927E4C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Berupa : Blimbing buah, abon, kripik kentang, peyek,black garlic aneka manisan dan minuman </w:t>
            </w:r>
          </w:p>
          <w:p w:rsidR="00763111" w:rsidRDefault="00763111" w:rsidP="002C2959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2C2959">
        <w:tc>
          <w:tcPr>
            <w:tcW w:w="567" w:type="dxa"/>
          </w:tcPr>
          <w:p w:rsidR="00763111" w:rsidRDefault="002C2959" w:rsidP="002C2959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1702" w:type="dxa"/>
          </w:tcPr>
          <w:p w:rsidR="00763111" w:rsidRDefault="002C2959" w:rsidP="002C2959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16 Oktober</w:t>
            </w:r>
          </w:p>
        </w:tc>
        <w:tc>
          <w:tcPr>
            <w:tcW w:w="6367" w:type="dxa"/>
            <w:vAlign w:val="center"/>
          </w:tcPr>
          <w:p w:rsidR="00763111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2C2959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2C2959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Menyambut tamu TP PKK Kota Pasuruhan</w:t>
            </w:r>
          </w:p>
          <w:p w:rsidR="002C2959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Kecamatan Jambangan</w:t>
            </w:r>
          </w:p>
          <w:p w:rsidR="002C2959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8.00</w:t>
            </w:r>
          </w:p>
          <w:p w:rsidR="002C2959" w:rsidRDefault="002C2959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mengisi stand UKM Dalam rangka menyambut tamu dari TP PKK Kab Pasuruhan berupa </w:t>
            </w:r>
          </w:p>
          <w:p w:rsidR="002C2959" w:rsidRDefault="002C295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Blimbing buah, aneka sambal, abon rempeyek,</w:t>
            </w: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755E6" w:rsidRPr="0027192F" w:rsidTr="009755E6">
        <w:tc>
          <w:tcPr>
            <w:tcW w:w="567" w:type="dxa"/>
          </w:tcPr>
          <w:p w:rsidR="009755E6" w:rsidRDefault="009755E6" w:rsidP="009755E6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702" w:type="dxa"/>
          </w:tcPr>
          <w:p w:rsidR="009755E6" w:rsidRDefault="009755E6" w:rsidP="009755E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19  Oktober</w:t>
            </w:r>
          </w:p>
        </w:tc>
        <w:tc>
          <w:tcPr>
            <w:tcW w:w="6367" w:type="dxa"/>
            <w:vAlign w:val="center"/>
          </w:tcPr>
          <w:p w:rsidR="009755E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Menghadiri Peringatan PHBI 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Kecamatan Jambangan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8.00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 Kegiatan lomba mewarnai ppT sekc Jambangan dan lomba Qosidah Klasik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Yang diikuti oleh 16 PPT (setiap PPT terdiri dari 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 anak peserta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  grup Qosidah (setiap Kelurahan 2 grup)</w:t>
            </w:r>
          </w:p>
          <w:p w:rsidR="005853C6" w:rsidRDefault="005853C6" w:rsidP="002C2959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ini dihadiri oleh Ibu Camat Jambangan, Ketua TP PKK SE Kecamatan Jambangan, MUSPIKA dan Kader TP PKK Sekecamatan Jambangan : </w:t>
            </w:r>
          </w:p>
        </w:tc>
        <w:tc>
          <w:tcPr>
            <w:tcW w:w="2410" w:type="dxa"/>
          </w:tcPr>
          <w:p w:rsidR="009755E6" w:rsidRPr="0027192F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9755E6">
        <w:tc>
          <w:tcPr>
            <w:tcW w:w="567" w:type="dxa"/>
          </w:tcPr>
          <w:p w:rsidR="00763111" w:rsidRDefault="002C2959" w:rsidP="009755E6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8</w:t>
            </w:r>
          </w:p>
        </w:tc>
        <w:tc>
          <w:tcPr>
            <w:tcW w:w="1702" w:type="dxa"/>
          </w:tcPr>
          <w:p w:rsidR="00763111" w:rsidRDefault="002C2959" w:rsidP="009755E6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21 Oktober</w:t>
            </w:r>
          </w:p>
        </w:tc>
        <w:tc>
          <w:tcPr>
            <w:tcW w:w="6367" w:type="dxa"/>
            <w:vAlign w:val="center"/>
          </w:tcPr>
          <w:p w:rsidR="00763111" w:rsidRDefault="002C2959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2C2959" w:rsidRDefault="002C2959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2C2959" w:rsidRDefault="002C2959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2C2959" w:rsidRDefault="002C2959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2C2959" w:rsidRDefault="002C2959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Ny. </w:t>
            </w:r>
            <w:r w:rsidR="009755E6">
              <w:rPr>
                <w:rFonts w:ascii="Arial" w:hAnsi="Arial" w:cs="Arial"/>
                <w:sz w:val="22"/>
                <w:szCs w:val="22"/>
                <w:lang w:val="id-ID"/>
              </w:rPr>
              <w:t>Nanik</w:t>
            </w:r>
          </w:p>
          <w:p w:rsidR="009755E6" w:rsidRDefault="009755E6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Agnes</w:t>
            </w:r>
          </w:p>
          <w:p w:rsidR="009755E6" w:rsidRDefault="009755E6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penyuluhan dan olahan daun kelor oleh Dinas Ketahanan  Pangan dan Pertanian</w:t>
            </w:r>
          </w:p>
          <w:p w:rsidR="009755E6" w:rsidRDefault="009755E6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Graha Kelurahan Karah</w:t>
            </w:r>
          </w:p>
          <w:p w:rsidR="009755E6" w:rsidRDefault="009755E6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:10.00</w:t>
            </w:r>
          </w:p>
          <w:p w:rsidR="009755E6" w:rsidRDefault="009755E6" w:rsidP="009755E6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Penyuluhan masalah tanaman kelor manfaat daun kelor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br/>
              <w:t>Anti oksidan, anti kanker,anti diabetis,menurunkan kolesterol , nti stres</w:t>
            </w:r>
          </w:p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Bubuk daun kelor bisa diolah </w:t>
            </w:r>
          </w:p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Mie bubuk daun kelor</w:t>
            </w:r>
          </w:p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Kecipirkelor </w:t>
            </w:r>
          </w:p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Klepon arem arem daun kelor</w:t>
            </w:r>
          </w:p>
          <w:p w:rsidR="009755E6" w:rsidRDefault="009755E6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Nara sumber : Bpk Dony Dosen UNESA </w:t>
            </w: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9755E6">
        <w:tc>
          <w:tcPr>
            <w:tcW w:w="567" w:type="dxa"/>
          </w:tcPr>
          <w:p w:rsidR="00763111" w:rsidRDefault="00763111" w:rsidP="009755E6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763111" w:rsidRDefault="00763111" w:rsidP="009755E6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145863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3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E095E" w:rsidRDefault="00763111" w:rsidP="005853C6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BE095E" w:rsidRDefault="00BE095E" w:rsidP="005853C6">
      <w:pPr>
        <w:spacing w:before="5" w:line="380" w:lineRule="atLeast"/>
        <w:ind w:left="3222" w:right="731"/>
        <w:rPr>
          <w:sz w:val="24"/>
          <w:szCs w:val="24"/>
          <w:lang w:val="id-ID"/>
        </w:rPr>
      </w:pPr>
    </w:p>
    <w:p w:rsidR="00763111" w:rsidRDefault="00763111" w:rsidP="00BE095E">
      <w:pPr>
        <w:spacing w:before="5" w:line="380" w:lineRule="atLeast"/>
        <w:ind w:left="6102" w:right="731" w:firstLine="37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</w:t>
      </w:r>
      <w:r w:rsidR="005853C6">
        <w:rPr>
          <w:sz w:val="24"/>
          <w:szCs w:val="24"/>
          <w:lang w:val="id-ID"/>
        </w:rPr>
        <w:t xml:space="preserve">baya, 30  Oktober </w:t>
      </w:r>
      <w:r>
        <w:rPr>
          <w:sz w:val="24"/>
          <w:szCs w:val="24"/>
          <w:lang w:val="id-ID"/>
        </w:rPr>
        <w:t xml:space="preserve"> 2019</w:t>
      </w:r>
    </w:p>
    <w:p w:rsidR="00763111" w:rsidRPr="0027192F" w:rsidRDefault="00763111" w:rsidP="00763111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763111" w:rsidRPr="003E7ADD" w:rsidRDefault="00763111" w:rsidP="00763111">
      <w:pPr>
        <w:spacing w:before="7" w:line="100" w:lineRule="exact"/>
        <w:rPr>
          <w:sz w:val="11"/>
          <w:szCs w:val="11"/>
          <w:lang w:val="id-ID"/>
        </w:rPr>
      </w:pPr>
      <w:r>
        <w:rPr>
          <w:sz w:val="11"/>
          <w:szCs w:val="11"/>
          <w:lang w:val="id-ID"/>
        </w:rPr>
        <w:tab/>
      </w:r>
    </w:p>
    <w:p w:rsidR="00763111" w:rsidRDefault="00763111" w:rsidP="00763111">
      <w:pPr>
        <w:spacing w:before="1" w:line="240" w:lineRule="exact"/>
        <w:rPr>
          <w:sz w:val="24"/>
          <w:szCs w:val="24"/>
        </w:rPr>
      </w:pPr>
    </w:p>
    <w:p w:rsidR="00763111" w:rsidRDefault="00763111" w:rsidP="00763111">
      <w:pPr>
        <w:spacing w:line="200" w:lineRule="exact"/>
      </w:pPr>
    </w:p>
    <w:p w:rsidR="00BE095E" w:rsidRDefault="00BE095E" w:rsidP="00BE095E">
      <w:pPr>
        <w:rPr>
          <w:b/>
          <w:sz w:val="24"/>
          <w:szCs w:val="24"/>
          <w:lang w:val="id-ID"/>
        </w:rPr>
      </w:pPr>
    </w:p>
    <w:p w:rsidR="00763111" w:rsidRDefault="00763111" w:rsidP="00763111">
      <w:pPr>
        <w:ind w:left="5488"/>
        <w:rPr>
          <w:b/>
          <w:sz w:val="24"/>
          <w:szCs w:val="24"/>
          <w:lang w:val="id-ID"/>
        </w:rPr>
      </w:pPr>
    </w:p>
    <w:p w:rsidR="00763111" w:rsidRDefault="00763111" w:rsidP="00763111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763111" w:rsidRDefault="00763111" w:rsidP="00763111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763111" w:rsidRDefault="00763111" w:rsidP="00763111">
      <w:pPr>
        <w:spacing w:before="5" w:line="380" w:lineRule="atLeast"/>
        <w:ind w:left="3222" w:right="314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November</w:t>
      </w:r>
    </w:p>
    <w:p w:rsidR="00763111" w:rsidRPr="00D61895" w:rsidRDefault="00763111" w:rsidP="00763111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TAHUN ; 2019</w:t>
      </w:r>
    </w:p>
    <w:p w:rsidR="00763111" w:rsidRPr="0027192F" w:rsidRDefault="00763111" w:rsidP="00763111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237"/>
        <w:gridCol w:w="2540"/>
      </w:tblGrid>
      <w:tr w:rsidR="00763111" w:rsidRPr="0027192F" w:rsidTr="00BE095E">
        <w:tc>
          <w:tcPr>
            <w:tcW w:w="567" w:type="dxa"/>
            <w:vAlign w:val="center"/>
          </w:tcPr>
          <w:p w:rsidR="00763111" w:rsidRPr="0027192F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763111" w:rsidRPr="0027192F" w:rsidRDefault="00763111" w:rsidP="00145863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237" w:type="dxa"/>
            <w:vAlign w:val="center"/>
          </w:tcPr>
          <w:p w:rsidR="00763111" w:rsidRPr="0027192F" w:rsidRDefault="00763111" w:rsidP="00145863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54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763111" w:rsidRPr="0027192F" w:rsidTr="00BE095E">
        <w:tc>
          <w:tcPr>
            <w:tcW w:w="567" w:type="dxa"/>
          </w:tcPr>
          <w:p w:rsidR="00763111" w:rsidRPr="00CE622D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CE622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763111" w:rsidRPr="00CE622D" w:rsidRDefault="00763111" w:rsidP="00145863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E622D">
              <w:rPr>
                <w:rFonts w:ascii="Arial" w:hAnsi="Arial" w:cs="Arial"/>
                <w:sz w:val="22"/>
                <w:szCs w:val="22"/>
                <w:lang w:val="id-ID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November </w:t>
            </w: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 Nanik Susanti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Sosialisasi Keranjang Takakura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Graha Kelurahan Karah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 : 10.00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Sosialisasi keranjang Takakura dan Gerakan Masyarakat Peduli Sampah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KeranjangTakakura merupakan alat pengomposan skala rumah tangga dan diakit secara dari bahan sederhana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yang  ada disekitar kita 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keranjang mampu mempercepat prosespembuatan kompos disebut  Takakura Home Method yang dikenal dengan Keranjang Takakura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Susunan isi keranjang Takakura :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Bantal sekam (untuk menyerap air pada sampah yang berlebih)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Stater kompos jadi 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Lapisan kardus 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Bantal sekam atas</w:t>
            </w:r>
          </w:p>
          <w:p w:rsidR="00763111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Kain hitam penutup tutup keranjang</w:t>
            </w:r>
          </w:p>
          <w:p w:rsidR="00763111" w:rsidRPr="00CE622D" w:rsidRDefault="00763111" w:rsidP="00145863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763111" w:rsidRPr="0027192F" w:rsidTr="00BE095E">
        <w:tc>
          <w:tcPr>
            <w:tcW w:w="567" w:type="dxa"/>
          </w:tcPr>
          <w:p w:rsidR="00763111" w:rsidRPr="00CE622D" w:rsidRDefault="00763111" w:rsidP="00145863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 xml:space="preserve">2 </w:t>
            </w:r>
          </w:p>
        </w:tc>
        <w:tc>
          <w:tcPr>
            <w:tcW w:w="1702" w:type="dxa"/>
          </w:tcPr>
          <w:p w:rsidR="00763111" w:rsidRPr="00CE622D" w:rsidRDefault="00763111" w:rsidP="00145863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 November</w:t>
            </w: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Yulianto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Menyambut tamu dari Mamuju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 : Kecamatan Jambangan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10.00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Mem\nyambut tamu dari Mamuju dengan memperkenalkan hasil UKM Kelurahan Karah</w:t>
            </w:r>
          </w:p>
          <w:p w:rsidR="00763111" w:rsidRDefault="00763111" w:rsidP="00145863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  <w:vAlign w:val="center"/>
          </w:tcPr>
          <w:p w:rsidR="00763111" w:rsidRPr="0027192F" w:rsidRDefault="00763111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763111" w:rsidRPr="0027192F" w:rsidTr="00BE095E">
        <w:tc>
          <w:tcPr>
            <w:tcW w:w="567" w:type="dxa"/>
          </w:tcPr>
          <w:p w:rsidR="00763111" w:rsidRPr="0027192F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763111" w:rsidRPr="0027192F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6 November </w:t>
            </w: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Mamiasih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Naniek Susanti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Menghadiri pertemuan Gapoktan Srikandi &amp; Pengurus TP PKK Kelurahan Karah 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Tempat    Balai RW 10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    : 10.00- 12.00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    :  : Meningkatkan pengetahun tentang budidaya Timun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Manfaat timun :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Mentimun mengandung nutrisi yang bermanfaat 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Mentimun rendah kalori dapat menurunkan berat badan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Mentimun mengandung sulfur dpt menghaluskan kulit 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Mentimun sangat baik untuk menjaga kesehatan tubuh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Nara sumber  Ibu Enies PPL dari Dinas Ketahanan Pangan dan Pertanian   </w:t>
            </w:r>
          </w:p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1702" w:type="dxa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20 November </w:t>
            </w: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 Pertemuan TP PKK KECAMATAN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Kecamatan Jambangan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: 10.00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Acara:  :  Sosialisasi  Mitigasi Bencana dan Pencegahan Penyakit saat musim Hujan 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Dalam rangka menghadapi musim hujan dan untuk antisipasi bencana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22 November </w:t>
            </w: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Menyambut team Juri Lomba SSC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:RW 11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15.00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 Menyambut  Team Juri Lomba SSC dalam rangka penjurian Kampung Terbaik (150 menuju 75 besar)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RW 11 meliputi RT 1, RT 05dan RT 06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</w:tcPr>
          <w:p w:rsidR="00763111" w:rsidRDefault="00763111" w:rsidP="00145863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702" w:type="dxa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28 November</w:t>
            </w:r>
          </w:p>
        </w:tc>
        <w:tc>
          <w:tcPr>
            <w:tcW w:w="6237" w:type="dxa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Heryah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 : PKK Kelurahan Pagesangan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     : 12.00 – 14.00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    : Study tiru Administrari PKK untuk pembenahan buku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Administrasi yang ada </w:t>
            </w:r>
          </w:p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63111" w:rsidRPr="0027192F" w:rsidTr="00BE095E">
        <w:tc>
          <w:tcPr>
            <w:tcW w:w="56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763111" w:rsidRDefault="00763111" w:rsidP="0014586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763111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763111" w:rsidRPr="0027192F" w:rsidRDefault="00763111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763111" w:rsidRDefault="00763111" w:rsidP="00763111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763111" w:rsidRDefault="00763111" w:rsidP="00763111">
      <w:pPr>
        <w:spacing w:before="5" w:line="380" w:lineRule="atLeast"/>
        <w:ind w:left="3222" w:right="731"/>
        <w:rPr>
          <w:sz w:val="24"/>
          <w:szCs w:val="24"/>
          <w:lang w:val="id-ID"/>
        </w:rPr>
      </w:pPr>
    </w:p>
    <w:p w:rsidR="00763111" w:rsidRDefault="00763111" w:rsidP="00763111">
      <w:pPr>
        <w:spacing w:before="5" w:line="380" w:lineRule="atLeast"/>
        <w:ind w:left="6102" w:right="731" w:firstLine="37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Surabaya, 30  November 2019</w:t>
      </w:r>
    </w:p>
    <w:p w:rsidR="00763111" w:rsidRPr="0027192F" w:rsidRDefault="00763111" w:rsidP="00763111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763111" w:rsidRDefault="00763111" w:rsidP="00763111">
      <w:pPr>
        <w:ind w:left="5488"/>
        <w:rPr>
          <w:b/>
          <w:sz w:val="24"/>
          <w:szCs w:val="24"/>
          <w:lang w:val="id-ID"/>
        </w:rPr>
      </w:pPr>
    </w:p>
    <w:p w:rsidR="00763111" w:rsidRDefault="00763111" w:rsidP="00763111">
      <w:pPr>
        <w:ind w:left="5488"/>
        <w:rPr>
          <w:b/>
          <w:sz w:val="24"/>
          <w:szCs w:val="24"/>
          <w:lang w:val="id-ID"/>
        </w:rPr>
      </w:pPr>
    </w:p>
    <w:p w:rsidR="00BE095E" w:rsidRDefault="00BE095E" w:rsidP="00BE095E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BE095E" w:rsidRDefault="00BE095E" w:rsidP="00BE095E">
      <w:pPr>
        <w:spacing w:before="5" w:line="380" w:lineRule="atLeast"/>
        <w:ind w:left="3222" w:right="4511"/>
        <w:jc w:val="center"/>
        <w:rPr>
          <w:sz w:val="24"/>
          <w:szCs w:val="24"/>
          <w:lang w:val="id-ID"/>
        </w:rPr>
      </w:pPr>
      <w:proofErr w:type="gramStart"/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III</w:t>
      </w:r>
    </w:p>
    <w:p w:rsidR="00BE095E" w:rsidRDefault="00BE095E" w:rsidP="00BE095E">
      <w:pPr>
        <w:spacing w:before="5" w:line="380" w:lineRule="atLeast"/>
        <w:ind w:left="3222" w:right="314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Desember</w:t>
      </w:r>
    </w:p>
    <w:p w:rsidR="00BE095E" w:rsidRPr="00D61895" w:rsidRDefault="00BE095E" w:rsidP="00BE095E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TAHUN ; 2019</w:t>
      </w:r>
    </w:p>
    <w:p w:rsidR="00BE095E" w:rsidRPr="0027192F" w:rsidRDefault="00BE095E" w:rsidP="00BE095E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1046" w:type="dxa"/>
        <w:tblInd w:w="-601" w:type="dxa"/>
        <w:tblLayout w:type="fixed"/>
        <w:tblLook w:val="04A0"/>
      </w:tblPr>
      <w:tblGrid>
        <w:gridCol w:w="567"/>
        <w:gridCol w:w="1702"/>
        <w:gridCol w:w="6237"/>
        <w:gridCol w:w="2540"/>
      </w:tblGrid>
      <w:tr w:rsidR="00BE095E" w:rsidRPr="0027192F" w:rsidTr="00BE095E">
        <w:tc>
          <w:tcPr>
            <w:tcW w:w="567" w:type="dxa"/>
            <w:vAlign w:val="center"/>
          </w:tcPr>
          <w:p w:rsidR="00BE095E" w:rsidRPr="0027192F" w:rsidRDefault="00BE095E" w:rsidP="00BE095E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BE095E" w:rsidRPr="0027192F" w:rsidRDefault="00BE095E" w:rsidP="00BE095E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6237" w:type="dxa"/>
            <w:vAlign w:val="center"/>
          </w:tcPr>
          <w:p w:rsidR="00BE095E" w:rsidRPr="0027192F" w:rsidRDefault="00BE095E" w:rsidP="00BE095E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540" w:type="dxa"/>
            <w:vAlign w:val="center"/>
          </w:tcPr>
          <w:p w:rsidR="00BE095E" w:rsidRPr="0027192F" w:rsidRDefault="00BE095E" w:rsidP="00BE095E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BE095E" w:rsidRPr="0027192F" w:rsidTr="00BE095E">
        <w:tc>
          <w:tcPr>
            <w:tcW w:w="567" w:type="dxa"/>
          </w:tcPr>
          <w:p w:rsidR="00BE095E" w:rsidRPr="00CE622D" w:rsidRDefault="00BE095E" w:rsidP="00BE095E">
            <w:pPr>
              <w:spacing w:before="40"/>
              <w:ind w:left="104"/>
              <w:jc w:val="center"/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</w:pPr>
            <w:r w:rsidRPr="00CE622D">
              <w:rPr>
                <w:rFonts w:ascii="Arial" w:hAnsi="Arial" w:cs="Arial"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BE095E" w:rsidRPr="00CE622D" w:rsidRDefault="00BE095E" w:rsidP="00BE095E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8 Desember </w:t>
            </w:r>
          </w:p>
        </w:tc>
        <w:tc>
          <w:tcPr>
            <w:tcW w:w="6237" w:type="dxa"/>
            <w:vAlign w:val="center"/>
          </w:tcPr>
          <w:p w:rsidR="00BE095E" w:rsidRDefault="00BE095E" w:rsidP="00BE095E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BE095E" w:rsidRDefault="00BE095E" w:rsidP="00BE095E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 Nanik Susanti</w:t>
            </w:r>
          </w:p>
          <w:p w:rsidR="00BC6612" w:rsidRDefault="00BC6612" w:rsidP="00BE095E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Yatimah</w:t>
            </w:r>
          </w:p>
          <w:p w:rsidR="00BC6612" w:rsidRDefault="00BC6612" w:rsidP="00BE095E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Ratih Kanti</w:t>
            </w:r>
          </w:p>
          <w:p w:rsidR="00BE095E" w:rsidRDefault="00BC6612" w:rsidP="00BC6612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Gerak Jalan Sehat Keluarga PHI ke 91</w:t>
            </w:r>
          </w:p>
          <w:p w:rsidR="00BC6612" w:rsidRDefault="00BC6612" w:rsidP="00BC6612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Lapangan KODAM Brawijaya</w:t>
            </w:r>
          </w:p>
          <w:p w:rsidR="00BC6612" w:rsidRDefault="00BC6612" w:rsidP="00BC6612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5.00 – 9.00</w:t>
            </w:r>
          </w:p>
          <w:p w:rsidR="00BC6612" w:rsidRPr="00CE622D" w:rsidRDefault="00BC6612" w:rsidP="00BC6612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Mengikuti Gerak Jalan Sehat Keuarga daam rangka PHI -  ke 91</w:t>
            </w:r>
          </w:p>
        </w:tc>
        <w:tc>
          <w:tcPr>
            <w:tcW w:w="2540" w:type="dxa"/>
            <w:vAlign w:val="center"/>
          </w:tcPr>
          <w:p w:rsidR="00BE095E" w:rsidRPr="0027192F" w:rsidRDefault="00BE095E" w:rsidP="00BE095E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BE095E" w:rsidRPr="0027192F" w:rsidTr="00BE095E">
        <w:tc>
          <w:tcPr>
            <w:tcW w:w="567" w:type="dxa"/>
          </w:tcPr>
          <w:p w:rsidR="00BE095E" w:rsidRPr="0027192F" w:rsidRDefault="00BC6612" w:rsidP="00BE095E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BE095E" w:rsidRPr="0027192F" w:rsidRDefault="00BC6612" w:rsidP="00BE095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9 Desember </w:t>
            </w:r>
          </w:p>
        </w:tc>
        <w:tc>
          <w:tcPr>
            <w:tcW w:w="6237" w:type="dxa"/>
            <w:vAlign w:val="center"/>
          </w:tcPr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Mamiasih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Naniek Susanti</w:t>
            </w:r>
          </w:p>
          <w:p w:rsidR="00BC6612" w:rsidRDefault="00BC6612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 Yatimah</w:t>
            </w:r>
          </w:p>
          <w:p w:rsidR="00BC6612" w:rsidRDefault="00BC6612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Agnes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Menghadiri pertemuan Gapoktan Srikandi &amp; Pengurus TP PKK Kelurahan Karah </w:t>
            </w:r>
          </w:p>
          <w:p w:rsidR="00BE095E" w:rsidRDefault="00BC6612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   Balai RW 11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    : 10.00- 12.00</w:t>
            </w:r>
          </w:p>
          <w:p w:rsidR="00BC6612" w:rsidRDefault="00BC661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    : Cara mengetes mengandung makanan &amp; minuman BTP yang berbahaya atau tidak</w:t>
            </w:r>
          </w:p>
          <w:p w:rsid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Makanan yang mengandung borax:</w:t>
            </w:r>
          </w:p>
          <w:p w:rsidR="00983332" w:rsidRP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1..</w:t>
            </w:r>
            <w:r w:rsidRPr="00983332">
              <w:rPr>
                <w:rFonts w:ascii="Arial" w:hAnsi="Arial" w:cs="Arial"/>
                <w:sz w:val="22"/>
                <w:szCs w:val="22"/>
                <w:lang w:val="id-ID"/>
              </w:rPr>
              <w:t xml:space="preserve">Kerupuk (untuk perbandingan 2 jenis) dihancurkan diberi air </w:t>
            </w:r>
          </w:p>
          <w:p w:rsid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Kemudian airnya diteteskan keatas tisue lalu ditetesi dengan air kunyit </w:t>
            </w:r>
          </w:p>
          <w:p w:rsid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Apabila berubah warna berarti mengandung BTP Borax </w:t>
            </w:r>
          </w:p>
          <w:p w:rsid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2. Minuman engandung pesarna sintetis :</w:t>
            </w:r>
          </w:p>
          <w:p w:rsidR="00983332" w:rsidRPr="00983332" w:rsidRDefault="00983332" w:rsidP="0098333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Sesiakan beberapa jenis minuman dan saor tomat kemudian teteskan saos tomat kedalam minuman apabila tidak berubah warnanya berarti mengandung BTP yang berbahaya Pewarna kain sintetis</w:t>
            </w:r>
          </w:p>
          <w:p w:rsidR="00BE095E" w:rsidRDefault="00BE095E" w:rsidP="00BC661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Nara sumber  Ibu Enies PPL dari Dinas Ketahanan Pangan dan Pertanian   </w:t>
            </w:r>
          </w:p>
          <w:p w:rsidR="00BE095E" w:rsidRPr="0027192F" w:rsidRDefault="00BE095E" w:rsidP="00BE095E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BE095E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</w:tcPr>
          <w:p w:rsidR="00BE095E" w:rsidRDefault="00BE095E" w:rsidP="00BE095E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702" w:type="dxa"/>
          </w:tcPr>
          <w:p w:rsidR="00BE095E" w:rsidRDefault="00983332" w:rsidP="00BE095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13 Desember </w:t>
            </w:r>
          </w:p>
        </w:tc>
        <w:tc>
          <w:tcPr>
            <w:tcW w:w="6237" w:type="dxa"/>
            <w:vAlign w:val="center"/>
          </w:tcPr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Ratih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Mengi</w:t>
            </w:r>
            <w:r w:rsidR="00EF721D">
              <w:rPr>
                <w:rFonts w:ascii="Arial" w:hAnsi="Arial" w:cs="Arial"/>
                <w:sz w:val="22"/>
                <w:szCs w:val="22"/>
                <w:lang w:val="id-ID"/>
              </w:rPr>
              <w:t>kuti  Pertemuan TP PKK Kelurahan Karah</w:t>
            </w:r>
          </w:p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Graha Kelurahan Karah</w:t>
            </w:r>
          </w:p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: 9.30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Acara:  : Peringatan Hari Ibu ke 91 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Membahas rencana kerja Pokja 1 s / d 3 TP PKK Kelurahan Karah , 2020</w:t>
            </w:r>
          </w:p>
          <w:p w:rsidR="00BE095E" w:rsidRDefault="00BE095E" w:rsidP="00EF721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540" w:type="dxa"/>
          </w:tcPr>
          <w:p w:rsidR="00BE095E" w:rsidRPr="0027192F" w:rsidRDefault="00BE095E" w:rsidP="00BE095E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5</w:t>
            </w:r>
          </w:p>
        </w:tc>
        <w:tc>
          <w:tcPr>
            <w:tcW w:w="1702" w:type="dxa"/>
          </w:tcPr>
          <w:p w:rsidR="00BE095E" w:rsidRDefault="00EF721D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16 Desember </w:t>
            </w:r>
            <w:r w:rsidR="00BE095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Ratih Kanti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Jalu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EF721D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Lomba Kreasi menu layak jual</w:t>
            </w:r>
          </w:p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:Gedung Wan</w:t>
            </w:r>
            <w:r w:rsidR="00BB7A14"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ta</w:t>
            </w:r>
          </w:p>
          <w:p w:rsidR="00BE095E" w:rsidRDefault="00EF721D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8.00</w:t>
            </w:r>
          </w:p>
          <w:p w:rsidR="00BE095E" w:rsidRDefault="00BE095E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BB7A14">
              <w:rPr>
                <w:rFonts w:ascii="Arial" w:hAnsi="Arial" w:cs="Arial"/>
                <w:sz w:val="22"/>
                <w:szCs w:val="22"/>
                <w:lang w:val="id-ID"/>
              </w:rPr>
              <w:t xml:space="preserve">Mengikuti lomba Kreasi Menu Layak Jual dalam rangka HUT Dharma Wanita  Persatuan bahan Mie Burung Dara  , diwakili oleh </w:t>
            </w:r>
            <w:r w:rsidR="00BB7A14">
              <w:rPr>
                <w:rFonts w:ascii="Arial" w:hAnsi="Arial" w:cs="Arial"/>
                <w:sz w:val="22"/>
                <w:szCs w:val="22"/>
                <w:lang w:val="id-ID"/>
              </w:rPr>
              <w:br/>
              <w:t>Mbak Shinta (putri Ibu Jalu (Fotografer) meraih juara III</w:t>
            </w:r>
          </w:p>
          <w:p w:rsidR="00BB7A14" w:rsidRDefault="00BB7A14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Lomba masak : </w:t>
            </w:r>
          </w:p>
          <w:p w:rsidR="00BB7A14" w:rsidRDefault="00BB7A14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Ibu Ratih Kanti </w:t>
            </w:r>
          </w:p>
          <w:p w:rsidR="00BB7A14" w:rsidRDefault="00BB7A14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Ibu Jalu</w:t>
            </w:r>
          </w:p>
          <w:p w:rsidR="00BB7A14" w:rsidRDefault="00BB7A14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 masakanya : Puding Angel’s Dan Bergumie</w:t>
            </w:r>
          </w:p>
          <w:p w:rsidR="00BB7A14" w:rsidRDefault="00BB7A14" w:rsidP="00BB7A14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E095E" w:rsidRPr="0027192F" w:rsidTr="00BE095E">
        <w:tc>
          <w:tcPr>
            <w:tcW w:w="567" w:type="dxa"/>
            <w:vAlign w:val="center"/>
          </w:tcPr>
          <w:p w:rsidR="00BE095E" w:rsidRDefault="00BE095E" w:rsidP="00EF721D">
            <w:pPr>
              <w:spacing w:before="5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  <w:vAlign w:val="center"/>
          </w:tcPr>
          <w:p w:rsidR="00BE095E" w:rsidRDefault="00BE095E" w:rsidP="00EF721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237" w:type="dxa"/>
            <w:vAlign w:val="center"/>
          </w:tcPr>
          <w:p w:rsidR="00BE095E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40" w:type="dxa"/>
          </w:tcPr>
          <w:p w:rsidR="00BE095E" w:rsidRPr="0027192F" w:rsidRDefault="00BE095E" w:rsidP="00EF721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E095E" w:rsidRDefault="00BE095E" w:rsidP="00EF721D">
      <w:pPr>
        <w:spacing w:before="5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BE095E" w:rsidRDefault="00BE095E" w:rsidP="00EF721D">
      <w:pPr>
        <w:spacing w:before="5"/>
        <w:ind w:left="3222" w:right="731"/>
        <w:rPr>
          <w:sz w:val="24"/>
          <w:szCs w:val="24"/>
          <w:lang w:val="id-ID"/>
        </w:rPr>
      </w:pPr>
    </w:p>
    <w:p w:rsidR="00BE095E" w:rsidRDefault="00BE095E" w:rsidP="00BE095E">
      <w:pPr>
        <w:spacing w:before="5" w:line="380" w:lineRule="atLeast"/>
        <w:ind w:left="6102" w:right="731" w:firstLine="378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Surabaya, </w:t>
      </w:r>
      <w:r w:rsidR="00BB7A14">
        <w:rPr>
          <w:sz w:val="24"/>
          <w:szCs w:val="24"/>
          <w:lang w:val="id-ID"/>
        </w:rPr>
        <w:t xml:space="preserve"> </w:t>
      </w:r>
      <w:r w:rsidR="00EA2697">
        <w:rPr>
          <w:sz w:val="24"/>
          <w:szCs w:val="24"/>
          <w:lang w:val="id-ID"/>
        </w:rPr>
        <w:t xml:space="preserve">     </w:t>
      </w:r>
      <w:r w:rsidR="00BB7A14">
        <w:rPr>
          <w:sz w:val="24"/>
          <w:szCs w:val="24"/>
          <w:lang w:val="id-ID"/>
        </w:rPr>
        <w:t xml:space="preserve"> Desember </w:t>
      </w:r>
      <w:r>
        <w:rPr>
          <w:sz w:val="24"/>
          <w:szCs w:val="24"/>
          <w:lang w:val="id-ID"/>
        </w:rPr>
        <w:t xml:space="preserve"> 2019</w:t>
      </w:r>
    </w:p>
    <w:p w:rsidR="00BE095E" w:rsidRPr="0027192F" w:rsidRDefault="00BE095E" w:rsidP="00BE095E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Ketua Pokja III</w:t>
      </w:r>
    </w:p>
    <w:p w:rsidR="00BE095E" w:rsidRDefault="00BE095E" w:rsidP="00BE095E">
      <w:pPr>
        <w:ind w:left="5488"/>
        <w:rPr>
          <w:b/>
          <w:sz w:val="24"/>
          <w:szCs w:val="24"/>
          <w:lang w:val="id-ID"/>
        </w:rPr>
      </w:pPr>
    </w:p>
    <w:p w:rsidR="0016484D" w:rsidRDefault="0016484D" w:rsidP="00B1336D">
      <w:pPr>
        <w:rPr>
          <w:b/>
          <w:sz w:val="24"/>
          <w:szCs w:val="24"/>
          <w:lang w:val="id-ID"/>
        </w:rPr>
      </w:pPr>
    </w:p>
    <w:p w:rsidR="002B78ED" w:rsidRDefault="002B78ED" w:rsidP="002B78ED">
      <w:pPr>
        <w:spacing w:before="5" w:line="380" w:lineRule="atLeast"/>
        <w:ind w:left="3222" w:right="73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2B78ED" w:rsidRDefault="002B78ED" w:rsidP="002B78ED">
      <w:pPr>
        <w:spacing w:before="5" w:line="380" w:lineRule="atLeast"/>
        <w:ind w:left="3222" w:right="731"/>
        <w:rPr>
          <w:sz w:val="24"/>
          <w:szCs w:val="24"/>
          <w:lang w:val="id-ID"/>
        </w:rPr>
      </w:pPr>
    </w:p>
    <w:p w:rsidR="002B78ED" w:rsidRDefault="002B78ED" w:rsidP="002B78ED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2B78ED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2B78ED">
      <w:pPr>
        <w:rPr>
          <w:b/>
          <w:sz w:val="24"/>
          <w:szCs w:val="24"/>
          <w:lang w:val="id-ID"/>
        </w:rPr>
      </w:pPr>
    </w:p>
    <w:p w:rsidR="00B1336D" w:rsidRDefault="00B1336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2B78ED" w:rsidRPr="00F739AC" w:rsidRDefault="002B78ED" w:rsidP="00F739AC">
      <w:pPr>
        <w:ind w:left="5488"/>
        <w:rPr>
          <w:b/>
          <w:sz w:val="24"/>
          <w:szCs w:val="24"/>
          <w:lang w:val="id-ID"/>
        </w:rPr>
      </w:pPr>
    </w:p>
    <w:p w:rsidR="00793163" w:rsidRDefault="00793163" w:rsidP="00793163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9B3B40" w:rsidRDefault="00793163" w:rsidP="009B3B40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III</w:t>
      </w:r>
      <w:r w:rsidR="009B3B40">
        <w:rPr>
          <w:sz w:val="24"/>
          <w:szCs w:val="24"/>
        </w:rPr>
        <w:t>.................</w:t>
      </w:r>
    </w:p>
    <w:p w:rsidR="009B3B40" w:rsidRPr="0016484D" w:rsidRDefault="009B3B40" w:rsidP="009B3B40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</w:rPr>
        <w:t>.</w:t>
      </w:r>
      <w:proofErr w:type="gramStart"/>
      <w:r w:rsidR="00793163">
        <w:rPr>
          <w:sz w:val="24"/>
          <w:szCs w:val="24"/>
        </w:rPr>
        <w:t>B</w:t>
      </w:r>
      <w:r w:rsidR="00793163">
        <w:rPr>
          <w:spacing w:val="1"/>
          <w:sz w:val="24"/>
          <w:szCs w:val="24"/>
        </w:rPr>
        <w:t>U</w:t>
      </w:r>
      <w:r w:rsidR="00793163">
        <w:rPr>
          <w:spacing w:val="-2"/>
          <w:sz w:val="24"/>
          <w:szCs w:val="24"/>
        </w:rPr>
        <w:t>L</w:t>
      </w:r>
      <w:r w:rsidR="00793163">
        <w:rPr>
          <w:spacing w:val="-3"/>
          <w:sz w:val="24"/>
          <w:szCs w:val="24"/>
        </w:rPr>
        <w:t>A</w:t>
      </w:r>
      <w:r w:rsidR="00793163">
        <w:rPr>
          <w:sz w:val="24"/>
          <w:szCs w:val="24"/>
        </w:rPr>
        <w:t>N</w:t>
      </w:r>
      <w:r w:rsidR="00793163">
        <w:rPr>
          <w:spacing w:val="6"/>
          <w:sz w:val="24"/>
          <w:szCs w:val="24"/>
        </w:rPr>
        <w:t xml:space="preserve"> </w:t>
      </w:r>
      <w:r w:rsidR="00793163">
        <w:rPr>
          <w:sz w:val="24"/>
          <w:szCs w:val="24"/>
        </w:rPr>
        <w:t>:</w:t>
      </w:r>
      <w:proofErr w:type="gramEnd"/>
      <w:r w:rsidR="00793163">
        <w:rPr>
          <w:spacing w:val="-5"/>
          <w:sz w:val="24"/>
          <w:szCs w:val="24"/>
        </w:rPr>
        <w:t xml:space="preserve"> </w:t>
      </w:r>
      <w:r w:rsidR="0016484D">
        <w:rPr>
          <w:spacing w:val="-5"/>
          <w:sz w:val="24"/>
          <w:szCs w:val="24"/>
          <w:lang w:val="id-ID"/>
        </w:rPr>
        <w:t xml:space="preserve">Juni </w:t>
      </w:r>
    </w:p>
    <w:p w:rsidR="00793163" w:rsidRPr="009B3B40" w:rsidRDefault="009B3B40" w:rsidP="009B3B40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: 2019</w:t>
      </w:r>
    </w:p>
    <w:p w:rsidR="00793163" w:rsidRPr="0027192F" w:rsidRDefault="00793163" w:rsidP="00793163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425"/>
        <w:gridCol w:w="1702"/>
        <w:gridCol w:w="5528"/>
        <w:gridCol w:w="2410"/>
      </w:tblGrid>
      <w:tr w:rsidR="00793163" w:rsidRPr="0027192F" w:rsidTr="00145863">
        <w:tc>
          <w:tcPr>
            <w:tcW w:w="425" w:type="dxa"/>
            <w:vAlign w:val="center"/>
          </w:tcPr>
          <w:p w:rsidR="00793163" w:rsidRPr="0027192F" w:rsidRDefault="00793163" w:rsidP="00145863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793163" w:rsidRPr="0027192F" w:rsidRDefault="00793163" w:rsidP="00145863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28" w:type="dxa"/>
            <w:vAlign w:val="center"/>
          </w:tcPr>
          <w:p w:rsidR="00793163" w:rsidRPr="0027192F" w:rsidRDefault="00793163" w:rsidP="00145863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793163" w:rsidRPr="0027192F" w:rsidRDefault="00793163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6465E9" w:rsidRPr="0027192F" w:rsidTr="006465E9">
        <w:tc>
          <w:tcPr>
            <w:tcW w:w="425" w:type="dxa"/>
          </w:tcPr>
          <w:p w:rsidR="006465E9" w:rsidRPr="006465E9" w:rsidRDefault="006465E9" w:rsidP="006465E9">
            <w:pPr>
              <w:spacing w:before="40"/>
              <w:ind w:left="104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6465E9" w:rsidRPr="006465E9" w:rsidRDefault="006465E9" w:rsidP="006465E9">
            <w:pPr>
              <w:spacing w:before="40"/>
              <w:ind w:left="249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18  Juni</w:t>
            </w:r>
          </w:p>
        </w:tc>
        <w:tc>
          <w:tcPr>
            <w:tcW w:w="5528" w:type="dxa"/>
          </w:tcPr>
          <w:p w:rsidR="006465E9" w:rsidRPr="00372A8E" w:rsidRDefault="006465E9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Ny. Sub Heriyah </w:t>
            </w:r>
          </w:p>
          <w:p w:rsidR="00372A8E" w:rsidRPr="00372A8E" w:rsidRDefault="00372A8E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pertemuan TP PKK Kec Jambangan</w:t>
            </w:r>
          </w:p>
          <w:p w:rsidR="00372A8E" w:rsidRPr="00372A8E" w:rsidRDefault="00372A8E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Kec Jambangan</w:t>
            </w:r>
          </w:p>
          <w:p w:rsidR="00372A8E" w:rsidRPr="00372A8E" w:rsidRDefault="00372A8E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Jam: 10.00</w:t>
            </w:r>
          </w:p>
          <w:p w:rsidR="00372A8E" w:rsidRPr="00372A8E" w:rsidRDefault="00372A8E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Persiapan lomba Jambore :</w:t>
            </w:r>
          </w:p>
          <w:p w:rsidR="00372A8E" w:rsidRPr="00372A8E" w:rsidRDefault="00372A8E" w:rsidP="00372A8E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Lomba Menghias wajah tanpa kaca</w:t>
            </w:r>
          </w:p>
          <w:p w:rsidR="00372A8E" w:rsidRPr="00372A8E" w:rsidRDefault="00372A8E" w:rsidP="00372A8E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Lomba menghiasjajan pasar tradisional dng biaya</w:t>
            </w:r>
          </w:p>
          <w:p w:rsidR="00372A8E" w:rsidRPr="00372A8E" w:rsidRDefault="00372A8E" w:rsidP="00372A8E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Rp. 100,000,--</w:t>
            </w:r>
          </w:p>
          <w:p w:rsidR="00372A8E" w:rsidRPr="00372A8E" w:rsidRDefault="00372A8E" w:rsidP="006465E9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6465E9" w:rsidRPr="0027192F" w:rsidRDefault="006465E9" w:rsidP="00145863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793163" w:rsidRPr="0027192F" w:rsidTr="00B1336D">
        <w:tc>
          <w:tcPr>
            <w:tcW w:w="425" w:type="dxa"/>
          </w:tcPr>
          <w:p w:rsidR="00793163" w:rsidRPr="0027192F" w:rsidRDefault="00372A8E" w:rsidP="00B1336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793163" w:rsidRPr="0027192F" w:rsidRDefault="009B3B40" w:rsidP="00B1336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B1336D">
              <w:rPr>
                <w:rFonts w:ascii="Arial" w:hAnsi="Arial" w:cs="Arial"/>
                <w:sz w:val="22"/>
                <w:szCs w:val="22"/>
                <w:lang w:val="id-ID"/>
              </w:rPr>
              <w:t>2 Juni</w:t>
            </w:r>
          </w:p>
        </w:tc>
        <w:tc>
          <w:tcPr>
            <w:tcW w:w="5528" w:type="dxa"/>
            <w:vAlign w:val="center"/>
          </w:tcPr>
          <w:p w:rsidR="00F739AC" w:rsidRPr="00372A8E" w:rsidRDefault="00F739AC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F739AC" w:rsidRPr="00372A8E" w:rsidRDefault="00F739AC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F739AC" w:rsidRPr="00372A8E" w:rsidRDefault="00F739AC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Ny Nanik</w:t>
            </w:r>
          </w:p>
          <w:p w:rsidR="00B1336D" w:rsidRPr="00372A8E" w:rsidRDefault="00B1336D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Ny Astuti</w:t>
            </w:r>
          </w:p>
          <w:p w:rsidR="00F739AC" w:rsidRPr="00372A8E" w:rsidRDefault="009B3B40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 xml:space="preserve">Menghadiri Pertemuan Gapoktan Srikandi &amp; Pengurus TP PKK Karah </w:t>
            </w:r>
          </w:p>
          <w:p w:rsidR="00793163" w:rsidRPr="00372A8E" w:rsidRDefault="00F739AC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Tempat :</w:t>
            </w:r>
            <w:r w:rsidR="00B1336D" w:rsidRPr="00372A8E">
              <w:rPr>
                <w:rFonts w:ascii="Arial" w:hAnsi="Arial" w:cs="Arial"/>
                <w:sz w:val="22"/>
                <w:szCs w:val="22"/>
                <w:lang w:val="id-ID"/>
              </w:rPr>
              <w:t>di Balai RW 05</w:t>
            </w:r>
          </w:p>
          <w:p w:rsidR="00F739AC" w:rsidRPr="00372A8E" w:rsidRDefault="00F739AC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 xml:space="preserve"> Jam  : 10.00 – 12.00</w:t>
            </w:r>
          </w:p>
          <w:p w:rsidR="00B1336D" w:rsidRPr="00372A8E" w:rsidRDefault="00F739AC" w:rsidP="00B1336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Acara :</w:t>
            </w:r>
            <w:r w:rsidR="009B3B40" w:rsidRPr="00372A8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1336D" w:rsidRPr="00372A8E">
              <w:rPr>
                <w:rFonts w:ascii="Arial" w:hAnsi="Arial" w:cs="Arial"/>
                <w:sz w:val="22"/>
                <w:szCs w:val="22"/>
                <w:lang w:val="id-ID"/>
              </w:rPr>
              <w:t>Membahas  tentang pelaksanaan pasar tani</w:t>
            </w:r>
          </w:p>
          <w:p w:rsidR="009B3B40" w:rsidRPr="00372A8E" w:rsidRDefault="009B3B40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93163" w:rsidRPr="0027192F" w:rsidRDefault="007931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93163" w:rsidRPr="0027192F" w:rsidTr="00B1336D">
        <w:tc>
          <w:tcPr>
            <w:tcW w:w="425" w:type="dxa"/>
          </w:tcPr>
          <w:p w:rsidR="00793163" w:rsidRPr="0027192F" w:rsidRDefault="00372A8E" w:rsidP="00B1336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793163" w:rsidRPr="0027192F" w:rsidRDefault="009B3B40" w:rsidP="00B1336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20 </w:t>
            </w:r>
            <w:r w:rsidR="00B1336D">
              <w:rPr>
                <w:rFonts w:ascii="Arial" w:hAnsi="Arial" w:cs="Arial"/>
                <w:sz w:val="22"/>
                <w:szCs w:val="22"/>
                <w:lang w:val="id-ID"/>
              </w:rPr>
              <w:t xml:space="preserve"> Juni</w:t>
            </w:r>
          </w:p>
        </w:tc>
        <w:tc>
          <w:tcPr>
            <w:tcW w:w="5528" w:type="dxa"/>
            <w:vAlign w:val="center"/>
          </w:tcPr>
          <w:p w:rsidR="00F739AC" w:rsidRDefault="00B1336D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Astuti</w:t>
            </w:r>
          </w:p>
          <w:p w:rsidR="00B1336D" w:rsidRDefault="009B3B40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</w:t>
            </w:r>
            <w:r w:rsidR="00F739A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B1336D">
              <w:rPr>
                <w:rFonts w:ascii="Arial" w:hAnsi="Arial" w:cs="Arial"/>
                <w:sz w:val="22"/>
                <w:szCs w:val="22"/>
                <w:lang w:val="id-ID"/>
              </w:rPr>
              <w:t xml:space="preserve">Menghadiri Technikal Meeting </w:t>
            </w:r>
          </w:p>
          <w:p w:rsidR="00B1336D" w:rsidRDefault="00F739AC" w:rsidP="00B1336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Tempat  : </w:t>
            </w:r>
            <w:r w:rsidR="00B1336D">
              <w:rPr>
                <w:rFonts w:ascii="Arial" w:hAnsi="Arial" w:cs="Arial"/>
                <w:sz w:val="22"/>
                <w:szCs w:val="22"/>
                <w:lang w:val="id-ID"/>
              </w:rPr>
              <w:t>TP PPKK KOTA</w:t>
            </w:r>
          </w:p>
          <w:p w:rsidR="00B1336D" w:rsidRDefault="00B1336D" w:rsidP="00B1336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       : 8.00</w:t>
            </w:r>
          </w:p>
          <w:p w:rsidR="00A07609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     : membahas persiapan lomba B2SA yang akan diselenggarakan 27 Juni 2019</w:t>
            </w:r>
          </w:p>
          <w:p w:rsidR="00834172" w:rsidRPr="0027192F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793163" w:rsidRPr="0027192F" w:rsidRDefault="007931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93163" w:rsidRPr="0027192F" w:rsidTr="00834172">
        <w:tc>
          <w:tcPr>
            <w:tcW w:w="425" w:type="dxa"/>
          </w:tcPr>
          <w:p w:rsidR="00793163" w:rsidRPr="0027192F" w:rsidRDefault="00372A8E" w:rsidP="00834172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1702" w:type="dxa"/>
          </w:tcPr>
          <w:p w:rsidR="00793163" w:rsidRPr="0027192F" w:rsidRDefault="00834172" w:rsidP="00834172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26  Juni</w:t>
            </w:r>
          </w:p>
        </w:tc>
        <w:tc>
          <w:tcPr>
            <w:tcW w:w="5528" w:type="dxa"/>
            <w:vAlign w:val="center"/>
          </w:tcPr>
          <w:p w:rsidR="00793163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Ny.Yatimah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 TP PKK Kel Karah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Tempat: : Balai Graha elurahan Karah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mebahas : 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Laporan Pokja !s/d 4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Serah teimaUP2K dari Ibu Sri Sundari ke Ibu Eny Bianto</w:t>
            </w:r>
          </w:p>
          <w:p w:rsidR="00834172" w:rsidRPr="0027192F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Persiapan lomba B2SA tgl. 27 Juni 2019</w:t>
            </w:r>
          </w:p>
        </w:tc>
        <w:tc>
          <w:tcPr>
            <w:tcW w:w="2410" w:type="dxa"/>
            <w:vAlign w:val="center"/>
          </w:tcPr>
          <w:p w:rsidR="00793163" w:rsidRPr="0027192F" w:rsidRDefault="007931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93163" w:rsidRPr="0027192F" w:rsidTr="00834172">
        <w:tc>
          <w:tcPr>
            <w:tcW w:w="425" w:type="dxa"/>
          </w:tcPr>
          <w:p w:rsidR="00793163" w:rsidRPr="0027192F" w:rsidRDefault="00372A8E" w:rsidP="00834172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793163" w:rsidRPr="0027192F" w:rsidRDefault="00834172" w:rsidP="00834172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27Juni</w:t>
            </w:r>
          </w:p>
        </w:tc>
        <w:tc>
          <w:tcPr>
            <w:tcW w:w="5528" w:type="dxa"/>
            <w:vAlign w:val="center"/>
          </w:tcPr>
          <w:p w:rsidR="00793163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Astuti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&amp; mengikuti lomba B2SA</w:t>
            </w:r>
          </w:p>
          <w:p w:rsidR="00834172" w:rsidRDefault="00834172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Tempat </w:t>
            </w:r>
            <w:r w:rsidR="006465E9">
              <w:rPr>
                <w:rFonts w:ascii="Arial" w:hAnsi="Arial" w:cs="Arial"/>
                <w:sz w:val="22"/>
                <w:szCs w:val="22"/>
                <w:lang w:val="id-ID"/>
              </w:rPr>
              <w:t xml:space="preserve">: Gedung Convention Hall Jl Arif Rahman Hakim </w:t>
            </w:r>
          </w:p>
          <w:p w:rsidR="006465E9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7.00</w:t>
            </w:r>
          </w:p>
          <w:p w:rsidR="006465E9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 Lomba cipta Menu (Beragam Bergizi Seimbang dan Aman (B2SA) serta berbasis Pangan Lokal yaitu susunan beraneka ragam makanan untuk sekali makan /sehari yang mengandung zat gizi dalam jeni dan jumlah yang sesuai dengan kebutuhan tubuh dan aman untuk dikonsumsi</w:t>
            </w:r>
          </w:p>
          <w:p w:rsidR="006465E9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Beragam : semakin beragam semakin lengkap kandungan gizinya</w:t>
            </w:r>
          </w:p>
          <w:p w:rsidR="006465E9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Bergizi : Mengandung zat gizi makro  (Kh,protein &amp; lemak) sedangkanmikro (vitamin</w:t>
            </w:r>
          </w:p>
          <w:p w:rsidR="006465E9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Seimbang :Jumlahharus sesuai dengan kebutuhan (usia,jenis kelamin, aktivitas , BB ideal dan waktu makan</w:t>
            </w:r>
          </w:p>
          <w:p w:rsidR="006465E9" w:rsidRPr="0027192F" w:rsidRDefault="006465E9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Aman : Bebas bahaya bahan kimia </w:t>
            </w:r>
          </w:p>
        </w:tc>
        <w:tc>
          <w:tcPr>
            <w:tcW w:w="2410" w:type="dxa"/>
            <w:vAlign w:val="center"/>
          </w:tcPr>
          <w:p w:rsidR="00793163" w:rsidRPr="0027192F" w:rsidRDefault="00793163" w:rsidP="00145863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793163" w:rsidRPr="0027192F" w:rsidRDefault="00793163" w:rsidP="00793163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793163" w:rsidRDefault="00793163" w:rsidP="00793163">
      <w:pPr>
        <w:spacing w:before="7" w:line="100" w:lineRule="exact"/>
        <w:rPr>
          <w:sz w:val="11"/>
          <w:szCs w:val="11"/>
        </w:rPr>
      </w:pPr>
    </w:p>
    <w:p w:rsidR="00793163" w:rsidRPr="00A07609" w:rsidRDefault="00A07609" w:rsidP="00793163">
      <w:pPr>
        <w:spacing w:before="1" w:line="24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</w:t>
      </w:r>
    </w:p>
    <w:p w:rsidR="00793163" w:rsidRDefault="00793163" w:rsidP="00793163">
      <w:pPr>
        <w:spacing w:before="29" w:line="343" w:lineRule="auto"/>
        <w:ind w:left="5488" w:right="2065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 w:rsidR="00372A8E">
        <w:rPr>
          <w:spacing w:val="1"/>
          <w:sz w:val="24"/>
          <w:szCs w:val="24"/>
          <w:lang w:val="id-ID"/>
        </w:rPr>
        <w:t>30</w:t>
      </w:r>
      <w:proofErr w:type="gramEnd"/>
      <w:r w:rsidR="00372A8E">
        <w:rPr>
          <w:spacing w:val="1"/>
          <w:sz w:val="24"/>
          <w:szCs w:val="24"/>
          <w:lang w:val="id-ID"/>
        </w:rPr>
        <w:t xml:space="preserve"> Juni</w:t>
      </w:r>
      <w:r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</w:t>
      </w:r>
    </w:p>
    <w:p w:rsidR="00793163" w:rsidRDefault="00793163" w:rsidP="00793163">
      <w:pPr>
        <w:spacing w:before="5" w:line="160" w:lineRule="exact"/>
        <w:rPr>
          <w:sz w:val="16"/>
          <w:szCs w:val="16"/>
        </w:rPr>
      </w:pPr>
    </w:p>
    <w:p w:rsidR="00793163" w:rsidRDefault="00793163" w:rsidP="00793163">
      <w:pPr>
        <w:spacing w:line="200" w:lineRule="exact"/>
      </w:pPr>
    </w:p>
    <w:p w:rsidR="00793163" w:rsidRDefault="00793163" w:rsidP="00793163">
      <w:pPr>
        <w:spacing w:line="200" w:lineRule="exact"/>
      </w:pPr>
    </w:p>
    <w:p w:rsidR="00934874" w:rsidRDefault="00934874" w:rsidP="00934874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934874" w:rsidRDefault="00934874" w:rsidP="00934874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.................</w:t>
      </w:r>
    </w:p>
    <w:p w:rsidR="00934874" w:rsidRPr="00934874" w:rsidRDefault="00934874" w:rsidP="00934874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  <w:lang w:val="id-ID"/>
        </w:rPr>
        <w:t>April</w:t>
      </w:r>
      <w:proofErr w:type="gramEnd"/>
    </w:p>
    <w:p w:rsidR="00934874" w:rsidRPr="009B3B40" w:rsidRDefault="00934874" w:rsidP="00934874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: 2019</w:t>
      </w:r>
    </w:p>
    <w:p w:rsidR="00934874" w:rsidRPr="0027192F" w:rsidRDefault="00934874" w:rsidP="00934874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425"/>
        <w:gridCol w:w="1702"/>
        <w:gridCol w:w="5528"/>
        <w:gridCol w:w="2410"/>
      </w:tblGrid>
      <w:tr w:rsidR="00934874" w:rsidRPr="0027192F" w:rsidTr="00BF2D6B">
        <w:tc>
          <w:tcPr>
            <w:tcW w:w="425" w:type="dxa"/>
            <w:vAlign w:val="center"/>
          </w:tcPr>
          <w:p w:rsidR="00934874" w:rsidRPr="0027192F" w:rsidRDefault="00934874" w:rsidP="00BF2D6B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934874" w:rsidRPr="0027192F" w:rsidRDefault="00934874" w:rsidP="00BF2D6B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28" w:type="dxa"/>
            <w:vAlign w:val="center"/>
          </w:tcPr>
          <w:p w:rsidR="00934874" w:rsidRPr="0027192F" w:rsidRDefault="00934874" w:rsidP="00BF2D6B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934874" w:rsidRPr="0027192F" w:rsidRDefault="00934874" w:rsidP="00BF2D6B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934874" w:rsidRPr="0027192F" w:rsidTr="00BF2D6B">
        <w:tc>
          <w:tcPr>
            <w:tcW w:w="425" w:type="dxa"/>
          </w:tcPr>
          <w:p w:rsidR="00934874" w:rsidRPr="006465E9" w:rsidRDefault="00934874" w:rsidP="00BF2D6B">
            <w:pPr>
              <w:spacing w:before="40"/>
              <w:ind w:left="104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934874" w:rsidRPr="00934874" w:rsidRDefault="00934874" w:rsidP="00BF2D6B">
            <w:pPr>
              <w:spacing w:before="40"/>
              <w:ind w:left="249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34874">
              <w:rPr>
                <w:rFonts w:ascii="Arial" w:hAnsi="Arial" w:cs="Arial"/>
                <w:sz w:val="22"/>
                <w:szCs w:val="22"/>
                <w:lang w:val="id-ID"/>
              </w:rPr>
              <w:t>6 April</w:t>
            </w:r>
          </w:p>
        </w:tc>
        <w:tc>
          <w:tcPr>
            <w:tcW w:w="5528" w:type="dxa"/>
          </w:tcPr>
          <w:p w:rsidR="00934874" w:rsidRDefault="00934874" w:rsidP="00BF2D6B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Ny. </w:t>
            </w: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Dien Yuliati</w:t>
            </w:r>
          </w:p>
          <w:p w:rsidR="00934874" w:rsidRPr="00372A8E" w:rsidRDefault="00934874" w:rsidP="00BF2D6B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934874" w:rsidRPr="00372A8E" w:rsidRDefault="00934874" w:rsidP="00934874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</w:t>
            </w: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Gaoktan Srikandi &amp; TP PKK  Kelurahan Karah</w:t>
            </w:r>
          </w:p>
          <w:p w:rsidR="00934874" w:rsidRPr="00372A8E" w:rsidRDefault="00934874" w:rsidP="0093487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Balai RW 04</w:t>
            </w:r>
          </w:p>
          <w:p w:rsidR="00934874" w:rsidRPr="00372A8E" w:rsidRDefault="00934874" w:rsidP="00934874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 : </w:t>
            </w: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Meningkatkan pengetahuan tentang pembuatan KOKEDAMA  tanaman yang media tanamnya dibungkus dengan sabut kelapa yang disebut juga Bola tumbuh </w:t>
            </w:r>
          </w:p>
        </w:tc>
        <w:tc>
          <w:tcPr>
            <w:tcW w:w="2410" w:type="dxa"/>
            <w:vAlign w:val="center"/>
          </w:tcPr>
          <w:p w:rsidR="00934874" w:rsidRPr="0027192F" w:rsidRDefault="00934874" w:rsidP="00BF2D6B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934874" w:rsidRPr="0027192F" w:rsidTr="00BF2D6B">
        <w:tc>
          <w:tcPr>
            <w:tcW w:w="425" w:type="dxa"/>
          </w:tcPr>
          <w:p w:rsidR="00934874" w:rsidRPr="0027192F" w:rsidRDefault="00934874" w:rsidP="00BF2D6B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934874" w:rsidRPr="0027192F" w:rsidRDefault="00F03417" w:rsidP="00BF2D6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12 April</w:t>
            </w:r>
          </w:p>
        </w:tc>
        <w:tc>
          <w:tcPr>
            <w:tcW w:w="5528" w:type="dxa"/>
            <w:vAlign w:val="center"/>
          </w:tcPr>
          <w:p w:rsidR="00934874" w:rsidRDefault="00934874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BF2D6B" w:rsidRDefault="00BF2D6B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pelatihan melukis di kain</w:t>
            </w:r>
          </w:p>
          <w:p w:rsidR="00BF2D6B" w:rsidRDefault="00BF2D6B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Gedung Wanita Kalibokor  Surabaya</w:t>
            </w:r>
          </w:p>
          <w:p w:rsidR="00BF2D6B" w:rsidRDefault="00BF2D6B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8.00</w:t>
            </w:r>
          </w:p>
          <w:p w:rsidR="00BF2D6B" w:rsidRPr="00372A8E" w:rsidRDefault="00BF2D6B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peltihan melukis diatas kain  </w:t>
            </w:r>
          </w:p>
          <w:p w:rsidR="00934874" w:rsidRPr="00372A8E" w:rsidRDefault="00934874" w:rsidP="00F03417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934874" w:rsidRPr="0027192F" w:rsidRDefault="00934874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4874" w:rsidRPr="0027192F" w:rsidTr="00BF2D6B">
        <w:tc>
          <w:tcPr>
            <w:tcW w:w="425" w:type="dxa"/>
          </w:tcPr>
          <w:p w:rsidR="00934874" w:rsidRPr="0027192F" w:rsidRDefault="00BF2D6B" w:rsidP="00BF2D6B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934874" w:rsidRDefault="00BF2D6B" w:rsidP="00BF2D6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18  April</w:t>
            </w:r>
          </w:p>
        </w:tc>
        <w:tc>
          <w:tcPr>
            <w:tcW w:w="5528" w:type="dxa"/>
            <w:vAlign w:val="center"/>
          </w:tcPr>
          <w:p w:rsidR="00934874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Ny, Dien Yuiati</w:t>
            </w:r>
          </w:p>
          <w:p w:rsidR="00BF2D6B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lomba melukis diatas baik</w:t>
            </w:r>
          </w:p>
          <w:p w:rsidR="00BF2D6B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Gedung Wanita Jl. Kalibokor</w:t>
            </w:r>
          </w:p>
          <w:p w:rsidR="00BF2D6B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Jam : 8.00Mengikuti lomba melukis diatas kain batik </w:t>
            </w:r>
          </w:p>
          <w:p w:rsidR="00BF2D6B" w:rsidRDefault="00BF2D6B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934874" w:rsidRPr="0027192F" w:rsidRDefault="00934874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4874" w:rsidRPr="0027192F" w:rsidTr="00BF2D6B">
        <w:tc>
          <w:tcPr>
            <w:tcW w:w="425" w:type="dxa"/>
          </w:tcPr>
          <w:p w:rsidR="00934874" w:rsidRPr="0027192F" w:rsidRDefault="00BF2D6B" w:rsidP="00BF2D6B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702" w:type="dxa"/>
          </w:tcPr>
          <w:p w:rsidR="00934874" w:rsidRPr="0027192F" w:rsidRDefault="00934874" w:rsidP="00BF2D6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BF2D6B">
              <w:rPr>
                <w:rFonts w:ascii="Arial" w:hAnsi="Arial" w:cs="Arial"/>
                <w:sz w:val="22"/>
                <w:szCs w:val="22"/>
                <w:lang w:val="id-ID"/>
              </w:rPr>
              <w:t>4 April</w:t>
            </w:r>
          </w:p>
        </w:tc>
        <w:tc>
          <w:tcPr>
            <w:tcW w:w="5528" w:type="dxa"/>
            <w:vAlign w:val="center"/>
          </w:tcPr>
          <w:p w:rsidR="00934874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BF2D6B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BF2D6B" w:rsidRDefault="00E32011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</w:t>
            </w:r>
            <w:r w:rsidR="00BF2D6B">
              <w:rPr>
                <w:rFonts w:ascii="Arial" w:hAnsi="Arial" w:cs="Arial"/>
                <w:sz w:val="22"/>
                <w:szCs w:val="22"/>
                <w:lang w:val="id-ID"/>
              </w:rPr>
              <w:t>. Nanik Susanti</w:t>
            </w:r>
          </w:p>
          <w:p w:rsidR="00BF2D6B" w:rsidRDefault="00BF2D6B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  <w:r w:rsidR="00E32011">
              <w:rPr>
                <w:rFonts w:ascii="Arial" w:hAnsi="Arial" w:cs="Arial"/>
                <w:sz w:val="22"/>
                <w:szCs w:val="22"/>
                <w:lang w:val="id-ID"/>
              </w:rPr>
              <w:t>y. Yatimah</w:t>
            </w:r>
          </w:p>
          <w:p w:rsidR="00E32011" w:rsidRDefault="00E32011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 TP PKK Kelurahan Karah</w:t>
            </w:r>
          </w:p>
          <w:p w:rsidR="00E32011" w:rsidRDefault="00E32011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Graha Kelurahan Karah</w:t>
            </w:r>
          </w:p>
          <w:p w:rsidR="00E32011" w:rsidRDefault="00E32011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E32011" w:rsidRPr="0027192F" w:rsidRDefault="00E32011" w:rsidP="00BF2D6B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 dalam memperingati Hari Kartini tahun 2019</w:t>
            </w:r>
          </w:p>
        </w:tc>
        <w:tc>
          <w:tcPr>
            <w:tcW w:w="2410" w:type="dxa"/>
          </w:tcPr>
          <w:p w:rsidR="00934874" w:rsidRPr="0027192F" w:rsidRDefault="00934874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4874" w:rsidRPr="0027192F" w:rsidTr="00BF2D6B">
        <w:tc>
          <w:tcPr>
            <w:tcW w:w="425" w:type="dxa"/>
          </w:tcPr>
          <w:p w:rsidR="00934874" w:rsidRPr="0027192F" w:rsidRDefault="00E32011" w:rsidP="00BF2D6B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934874" w:rsidRPr="0027192F" w:rsidRDefault="00934874" w:rsidP="00BF2D6B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E32011">
              <w:rPr>
                <w:rFonts w:ascii="Arial" w:hAnsi="Arial" w:cs="Arial"/>
                <w:sz w:val="22"/>
                <w:szCs w:val="22"/>
                <w:lang w:val="id-ID"/>
              </w:rPr>
              <w:t>8 April</w:t>
            </w:r>
          </w:p>
        </w:tc>
        <w:tc>
          <w:tcPr>
            <w:tcW w:w="5528" w:type="dxa"/>
            <w:vAlign w:val="center"/>
          </w:tcPr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</w:t>
            </w:r>
          </w:p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Ny.Yatimah</w:t>
            </w:r>
          </w:p>
          <w:p w:rsidR="00934874" w:rsidRDefault="00E32011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acara Baksos</w:t>
            </w:r>
            <w:r w:rsidR="00934874">
              <w:rPr>
                <w:rFonts w:ascii="Arial" w:hAnsi="Arial" w:cs="Arial"/>
                <w:sz w:val="22"/>
                <w:szCs w:val="22"/>
                <w:lang w:val="id-ID"/>
              </w:rPr>
              <w:t xml:space="preserve"> TP PKK Kel Karah</w:t>
            </w:r>
          </w:p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</w:t>
            </w:r>
            <w:r w:rsidR="00E32011">
              <w:rPr>
                <w:rFonts w:ascii="Arial" w:hAnsi="Arial" w:cs="Arial"/>
                <w:sz w:val="22"/>
                <w:szCs w:val="22"/>
                <w:lang w:val="id-ID"/>
              </w:rPr>
              <w:t>at: :Dirumah Ibu Sianawati RW 01</w:t>
            </w:r>
          </w:p>
          <w:p w:rsidR="00934874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10.00</w:t>
            </w:r>
          </w:p>
          <w:p w:rsidR="00E32011" w:rsidRDefault="00934874" w:rsidP="00E32011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: </w:t>
            </w:r>
            <w:r w:rsidR="00E32011">
              <w:rPr>
                <w:rFonts w:ascii="Arial" w:hAnsi="Arial" w:cs="Arial"/>
                <w:sz w:val="22"/>
                <w:szCs w:val="22"/>
                <w:lang w:val="id-ID"/>
              </w:rPr>
              <w:t>Mengikuti acara Baksos dalam rangka memperingati  Hari Kartini dengan acara membagikan bingkisan untuk warga RW05 yang kurang mampu</w:t>
            </w:r>
          </w:p>
          <w:p w:rsidR="00934874" w:rsidRPr="0027192F" w:rsidRDefault="00934874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934874" w:rsidRPr="0027192F" w:rsidRDefault="00934874" w:rsidP="00BF2D6B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934874" w:rsidRPr="0027192F" w:rsidRDefault="00934874" w:rsidP="00934874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934874" w:rsidRDefault="00934874" w:rsidP="00934874">
      <w:pPr>
        <w:spacing w:before="7" w:line="100" w:lineRule="exact"/>
        <w:rPr>
          <w:sz w:val="11"/>
          <w:szCs w:val="11"/>
        </w:rPr>
      </w:pPr>
    </w:p>
    <w:p w:rsidR="00E32011" w:rsidRDefault="00934874" w:rsidP="00E32011">
      <w:pPr>
        <w:spacing w:before="1" w:line="24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</w:t>
      </w:r>
      <w:r w:rsidR="00E32011">
        <w:rPr>
          <w:sz w:val="24"/>
          <w:szCs w:val="24"/>
          <w:lang w:val="id-ID"/>
        </w:rPr>
        <w:tab/>
      </w:r>
      <w:r w:rsidR="00E32011">
        <w:rPr>
          <w:sz w:val="24"/>
          <w:szCs w:val="24"/>
          <w:lang w:val="id-ID"/>
        </w:rPr>
        <w:tab/>
      </w:r>
      <w:r w:rsidR="00E32011">
        <w:rPr>
          <w:sz w:val="24"/>
          <w:szCs w:val="24"/>
          <w:lang w:val="id-ID"/>
        </w:rPr>
        <w:tab/>
      </w:r>
      <w:r w:rsidR="00E32011">
        <w:rPr>
          <w:sz w:val="24"/>
          <w:szCs w:val="24"/>
          <w:lang w:val="id-ID"/>
        </w:rPr>
        <w:tab/>
      </w:r>
      <w:r w:rsidR="00E32011">
        <w:rPr>
          <w:sz w:val="24"/>
          <w:szCs w:val="24"/>
          <w:lang w:val="id-ID"/>
        </w:rPr>
        <w:tab/>
      </w:r>
      <w:r w:rsidR="00E32011">
        <w:rPr>
          <w:sz w:val="24"/>
          <w:szCs w:val="24"/>
          <w:lang w:val="id-ID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>
        <w:rPr>
          <w:spacing w:val="1"/>
          <w:sz w:val="24"/>
          <w:szCs w:val="24"/>
          <w:lang w:val="id-ID"/>
        </w:rPr>
        <w:t>30</w:t>
      </w:r>
      <w:proofErr w:type="gramEnd"/>
      <w:r>
        <w:rPr>
          <w:spacing w:val="1"/>
          <w:sz w:val="24"/>
          <w:szCs w:val="24"/>
          <w:lang w:val="id-ID"/>
        </w:rPr>
        <w:t xml:space="preserve"> </w:t>
      </w:r>
      <w:r w:rsidR="00E32011">
        <w:rPr>
          <w:spacing w:val="1"/>
          <w:sz w:val="24"/>
          <w:szCs w:val="24"/>
          <w:lang w:val="id-ID"/>
        </w:rPr>
        <w:t xml:space="preserve"> April </w:t>
      </w:r>
      <w:r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 xml:space="preserve"> </w:t>
      </w:r>
    </w:p>
    <w:p w:rsidR="00934874" w:rsidRPr="00E32011" w:rsidRDefault="00934874" w:rsidP="00E32011">
      <w:pPr>
        <w:spacing w:before="1" w:line="240" w:lineRule="exact"/>
        <w:ind w:left="4320" w:firstLine="720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</w:t>
      </w:r>
    </w:p>
    <w:p w:rsidR="00934874" w:rsidRDefault="00934874" w:rsidP="00934874">
      <w:pPr>
        <w:spacing w:before="5" w:line="160" w:lineRule="exact"/>
        <w:rPr>
          <w:sz w:val="16"/>
          <w:szCs w:val="16"/>
        </w:rPr>
      </w:pPr>
    </w:p>
    <w:p w:rsidR="00934874" w:rsidRDefault="00934874" w:rsidP="00934874">
      <w:pPr>
        <w:spacing w:line="200" w:lineRule="exact"/>
      </w:pPr>
    </w:p>
    <w:p w:rsidR="00934874" w:rsidRDefault="00934874" w:rsidP="00934874">
      <w:pPr>
        <w:spacing w:line="200" w:lineRule="exact"/>
      </w:pPr>
    </w:p>
    <w:p w:rsidR="00E32011" w:rsidRDefault="00E32011" w:rsidP="00E32011">
      <w:pPr>
        <w:spacing w:before="29"/>
        <w:ind w:left="3337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E32011" w:rsidRDefault="00E32011" w:rsidP="00E32011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.................</w:t>
      </w:r>
    </w:p>
    <w:p w:rsidR="00E32011" w:rsidRPr="00934874" w:rsidRDefault="00E32011" w:rsidP="00E32011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  <w:lang w:val="id-ID"/>
        </w:rPr>
        <w:t>Maret</w:t>
      </w:r>
      <w:proofErr w:type="gramEnd"/>
    </w:p>
    <w:p w:rsidR="00E32011" w:rsidRPr="009B3B40" w:rsidRDefault="00E32011" w:rsidP="00E32011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: 2019</w:t>
      </w:r>
    </w:p>
    <w:p w:rsidR="00E32011" w:rsidRPr="0027192F" w:rsidRDefault="00E32011" w:rsidP="00E32011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425"/>
        <w:gridCol w:w="1702"/>
        <w:gridCol w:w="5528"/>
        <w:gridCol w:w="2410"/>
      </w:tblGrid>
      <w:tr w:rsidR="00E32011" w:rsidRPr="0027192F" w:rsidTr="00026B9F">
        <w:tc>
          <w:tcPr>
            <w:tcW w:w="425" w:type="dxa"/>
            <w:vAlign w:val="center"/>
          </w:tcPr>
          <w:p w:rsidR="00E32011" w:rsidRPr="0027192F" w:rsidRDefault="00E32011" w:rsidP="002B78ED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E32011" w:rsidRPr="0027192F" w:rsidRDefault="00E32011" w:rsidP="002B78ED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28" w:type="dxa"/>
            <w:vAlign w:val="center"/>
          </w:tcPr>
          <w:p w:rsidR="00E32011" w:rsidRPr="0027192F" w:rsidRDefault="00E32011" w:rsidP="002B78ED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E32011" w:rsidRPr="0027192F" w:rsidRDefault="00E32011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E32011" w:rsidRPr="0027192F" w:rsidTr="00026B9F">
        <w:tc>
          <w:tcPr>
            <w:tcW w:w="425" w:type="dxa"/>
          </w:tcPr>
          <w:p w:rsidR="00E32011" w:rsidRPr="006465E9" w:rsidRDefault="00E32011" w:rsidP="002B78ED">
            <w:pPr>
              <w:spacing w:before="40"/>
              <w:ind w:left="104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E32011" w:rsidRPr="00934874" w:rsidRDefault="00E32011" w:rsidP="00E32011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 Maret</w:t>
            </w:r>
          </w:p>
        </w:tc>
        <w:tc>
          <w:tcPr>
            <w:tcW w:w="5528" w:type="dxa"/>
          </w:tcPr>
          <w:p w:rsidR="00E32011" w:rsidRDefault="00E32011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95765A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95765A" w:rsidRDefault="0095765A" w:rsidP="0095765A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Deklarasi Balik Kanan Bantaran sungai</w:t>
            </w:r>
          </w:p>
          <w:p w:rsidR="00E32011" w:rsidRPr="00372A8E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Rumah Kompo RW 06</w:t>
            </w:r>
          </w:p>
          <w:p w:rsidR="00E32011" w:rsidRPr="00372A8E" w:rsidRDefault="00E32011" w:rsidP="0095765A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372A8E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 : </w:t>
            </w:r>
            <w:r w:rsidR="0095765A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Mengikuti kerja bakti sekitar bantaran sungai RW 06 melaksanakan Deklarasi Balik Kanan Bantaran Sungai sanbil menanam pohon oleh Ibu Camat </w:t>
            </w:r>
          </w:p>
        </w:tc>
        <w:tc>
          <w:tcPr>
            <w:tcW w:w="2410" w:type="dxa"/>
            <w:vAlign w:val="center"/>
          </w:tcPr>
          <w:p w:rsidR="00E32011" w:rsidRPr="0027192F" w:rsidRDefault="00E32011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95765A" w:rsidRPr="0027192F" w:rsidTr="00026B9F">
        <w:tc>
          <w:tcPr>
            <w:tcW w:w="425" w:type="dxa"/>
          </w:tcPr>
          <w:p w:rsidR="0095765A" w:rsidRDefault="0095765A" w:rsidP="0095765A">
            <w:pPr>
              <w:spacing w:before="40"/>
              <w:ind w:left="104"/>
              <w:jc w:val="center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95765A" w:rsidRDefault="0095765A" w:rsidP="0095765A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 Maret</w:t>
            </w:r>
          </w:p>
        </w:tc>
        <w:tc>
          <w:tcPr>
            <w:tcW w:w="5528" w:type="dxa"/>
          </w:tcPr>
          <w:p w:rsidR="0095765A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95765A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95765A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95765A" w:rsidRDefault="0095765A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95765A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ertemuan TP PKK Kelurahan Karah</w:t>
            </w:r>
          </w:p>
          <w:p w:rsidR="00246105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Graha Kelurahan Karah</w:t>
            </w:r>
          </w:p>
          <w:p w:rsidR="00246105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246105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 Praktek membuat perangkap Nyamuk menggunakan bahan yang sederhana dan aman </w:t>
            </w:r>
          </w:p>
          <w:p w:rsidR="00246105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Gula merah &amp; air &amp; Ragi tapai</w:t>
            </w:r>
          </w:p>
          <w:p w:rsidR="00246105" w:rsidRDefault="00246105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Tempat botol plastik bekas minuman </w:t>
            </w:r>
          </w:p>
        </w:tc>
        <w:tc>
          <w:tcPr>
            <w:tcW w:w="2410" w:type="dxa"/>
            <w:vAlign w:val="center"/>
          </w:tcPr>
          <w:p w:rsidR="0095765A" w:rsidRPr="0027192F" w:rsidRDefault="0095765A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E32011" w:rsidRPr="0027192F" w:rsidTr="00026B9F">
        <w:tc>
          <w:tcPr>
            <w:tcW w:w="425" w:type="dxa"/>
          </w:tcPr>
          <w:p w:rsidR="00E32011" w:rsidRPr="0027192F" w:rsidRDefault="00246105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1702" w:type="dxa"/>
          </w:tcPr>
          <w:p w:rsidR="00E32011" w:rsidRPr="0027192F" w:rsidRDefault="0095765A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 Maret</w:t>
            </w:r>
          </w:p>
        </w:tc>
        <w:tc>
          <w:tcPr>
            <w:tcW w:w="5528" w:type="dxa"/>
            <w:vAlign w:val="center"/>
          </w:tcPr>
          <w:p w:rsidR="00E32011" w:rsidRDefault="0095765A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</w:t>
            </w:r>
            <w:r w:rsidR="0095765A">
              <w:rPr>
                <w:rFonts w:ascii="Arial" w:hAnsi="Arial" w:cs="Arial"/>
                <w:sz w:val="22"/>
                <w:szCs w:val="22"/>
                <w:lang w:val="id-ID"/>
              </w:rPr>
              <w:t>gikuti wisata edukasi kanker</w:t>
            </w:r>
          </w:p>
          <w:p w:rsidR="00E32011" w:rsidRDefault="0095765A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Mueium Kanker Jl. Kayoon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8.00</w:t>
            </w:r>
          </w:p>
          <w:p w:rsidR="00E32011" w:rsidRPr="00372A8E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</w:t>
            </w:r>
            <w:r w:rsidR="0095765A">
              <w:rPr>
                <w:rFonts w:ascii="Arial" w:hAnsi="Arial" w:cs="Arial"/>
                <w:sz w:val="22"/>
                <w:szCs w:val="22"/>
                <w:lang w:val="id-ID"/>
              </w:rPr>
              <w:t xml:space="preserve"> : Mengikuti kunjungan ke Musium Yayasan Kanker tentang deteksi dini &amp; Diagnotik penyakit Kaker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2011" w:rsidRPr="00372A8E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E32011" w:rsidRPr="0027192F" w:rsidRDefault="00E3201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32011" w:rsidRPr="0027192F" w:rsidTr="00026B9F">
        <w:tc>
          <w:tcPr>
            <w:tcW w:w="425" w:type="dxa"/>
          </w:tcPr>
          <w:p w:rsidR="00E32011" w:rsidRPr="0027192F" w:rsidRDefault="00E32011" w:rsidP="00246105">
            <w:pPr>
              <w:spacing w:before="5" w:line="380" w:lineRule="atLeast"/>
              <w:ind w:right="4511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1702" w:type="dxa"/>
          </w:tcPr>
          <w:p w:rsidR="00E32011" w:rsidRDefault="00246105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14 Maret</w:t>
            </w:r>
          </w:p>
        </w:tc>
        <w:tc>
          <w:tcPr>
            <w:tcW w:w="5528" w:type="dxa"/>
            <w:vAlign w:val="center"/>
          </w:tcPr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Ny, Dien Yuiati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Mengikuti lomba melukis diatas baik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: Gedung Wanita Jl. Kalibokor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Jam : 8.00Mengikuti lomba melukis diatas kain batik </w:t>
            </w:r>
          </w:p>
          <w:p w:rsidR="00E32011" w:rsidRDefault="00E3201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</w:tcPr>
          <w:p w:rsidR="00E32011" w:rsidRPr="0027192F" w:rsidRDefault="00E3201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32011" w:rsidRPr="0027192F" w:rsidTr="00026B9F">
        <w:tc>
          <w:tcPr>
            <w:tcW w:w="425" w:type="dxa"/>
          </w:tcPr>
          <w:p w:rsidR="00E32011" w:rsidRPr="0027192F" w:rsidRDefault="00E3201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1702" w:type="dxa"/>
          </w:tcPr>
          <w:p w:rsidR="00E32011" w:rsidRPr="0027192F" w:rsidRDefault="00E3201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24 April</w:t>
            </w:r>
          </w:p>
        </w:tc>
        <w:tc>
          <w:tcPr>
            <w:tcW w:w="5528" w:type="dxa"/>
            <w:vAlign w:val="center"/>
          </w:tcPr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246105" w:rsidRDefault="00246105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 Susanti</w:t>
            </w:r>
          </w:p>
          <w:p w:rsidR="00246105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Yatimah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pertemuan</w:t>
            </w:r>
            <w:r w:rsidR="00246105">
              <w:rPr>
                <w:rFonts w:ascii="Arial" w:hAnsi="Arial" w:cs="Arial"/>
                <w:sz w:val="22"/>
                <w:szCs w:val="22"/>
                <w:lang w:val="id-ID"/>
              </w:rPr>
              <w:t xml:space="preserve"> degan Badan Kesatuan Gerak Bangsa Politik &amp; Perlindungn Masyarakat Kota Surabaya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Tempat : </w:t>
            </w:r>
            <w:r w:rsidR="00246105">
              <w:rPr>
                <w:rFonts w:ascii="Arial" w:hAnsi="Arial" w:cs="Arial"/>
                <w:sz w:val="22"/>
                <w:szCs w:val="22"/>
                <w:lang w:val="id-ID"/>
              </w:rPr>
              <w:t xml:space="preserve">Graha Kelurahan Karah </w:t>
            </w:r>
          </w:p>
          <w:p w:rsidR="00E32011" w:rsidRDefault="00246105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9</w:t>
            </w:r>
            <w:r w:rsidR="00E32011">
              <w:rPr>
                <w:rFonts w:ascii="Arial" w:hAnsi="Arial" w:cs="Arial"/>
                <w:sz w:val="22"/>
                <w:szCs w:val="22"/>
                <w:lang w:val="id-ID"/>
              </w:rPr>
              <w:t>.00</w:t>
            </w:r>
          </w:p>
          <w:p w:rsidR="00246105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:</w:t>
            </w:r>
            <w:r w:rsidR="00246105">
              <w:rPr>
                <w:rFonts w:ascii="Arial" w:hAnsi="Arial" w:cs="Arial"/>
                <w:sz w:val="22"/>
                <w:szCs w:val="22"/>
                <w:lang w:val="id-ID"/>
              </w:rPr>
              <w:t xml:space="preserve">Sosialisasi tanang Meningkatkan Pengetahuan tentang Hak AzasiManusia (H.A.M)  di Kota Surabaya </w:t>
            </w:r>
          </w:p>
          <w:p w:rsidR="00246105" w:rsidRDefault="00246105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Nara sumber :</w:t>
            </w:r>
          </w:p>
          <w:p w:rsidR="00246105" w:rsidRDefault="00246105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Ibu AKP Ruth Yeni – 08133111212</w:t>
            </w:r>
          </w:p>
          <w:p w:rsidR="00000172" w:rsidRDefault="00246105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Ibu Novita </w:t>
            </w:r>
            <w:r w:rsidR="00000172">
              <w:rPr>
                <w:rFonts w:ascii="Arial" w:hAnsi="Arial" w:cs="Arial"/>
                <w:sz w:val="22"/>
                <w:szCs w:val="22"/>
                <w:lang w:val="id-ID"/>
              </w:rPr>
              <w:t>Herikristanti – 08977303242</w:t>
            </w:r>
          </w:p>
          <w:p w:rsidR="00E32011" w:rsidRPr="0027192F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Bpk Bripko Jok - 082233443866</w:t>
            </w:r>
            <w:r w:rsidR="0024610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410" w:type="dxa"/>
          </w:tcPr>
          <w:p w:rsidR="00E32011" w:rsidRPr="0027192F" w:rsidRDefault="00E3201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32011" w:rsidRPr="0027192F" w:rsidTr="00026B9F">
        <w:tc>
          <w:tcPr>
            <w:tcW w:w="425" w:type="dxa"/>
          </w:tcPr>
          <w:p w:rsidR="00E32011" w:rsidRPr="0027192F" w:rsidRDefault="00E3201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1702" w:type="dxa"/>
          </w:tcPr>
          <w:p w:rsidR="00E32011" w:rsidRPr="0027192F" w:rsidRDefault="00E3201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  <w:r w:rsidR="00000172">
              <w:rPr>
                <w:rFonts w:ascii="Arial" w:hAnsi="Arial" w:cs="Arial"/>
                <w:sz w:val="22"/>
                <w:szCs w:val="22"/>
                <w:lang w:val="id-ID"/>
              </w:rPr>
              <w:t>0 Maret</w:t>
            </w:r>
          </w:p>
        </w:tc>
        <w:tc>
          <w:tcPr>
            <w:tcW w:w="5528" w:type="dxa"/>
            <w:vAlign w:val="center"/>
          </w:tcPr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Masmiasih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Nanik</w:t>
            </w:r>
          </w:p>
          <w:p w:rsidR="00E32011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Ny.Yatimah</w:t>
            </w:r>
          </w:p>
          <w:p w:rsidR="00000172" w:rsidRDefault="00E3201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</w:t>
            </w:r>
            <w:r w:rsidR="00000172">
              <w:rPr>
                <w:rFonts w:ascii="Arial" w:hAnsi="Arial" w:cs="Arial"/>
                <w:sz w:val="22"/>
                <w:szCs w:val="22"/>
                <w:lang w:val="id-ID"/>
              </w:rPr>
              <w:t xml:space="preserve">ikuti karya wisata Gaoktan &amp; Pengurus TP PKK </w:t>
            </w:r>
          </w:p>
          <w:p w:rsidR="00E32011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Kelurahan  Karah</w:t>
            </w:r>
          </w:p>
          <w:p w:rsidR="00E32011" w:rsidRDefault="00E32011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Tempat: :</w:t>
            </w:r>
            <w:r w:rsidR="00000172">
              <w:rPr>
                <w:rFonts w:ascii="Arial" w:hAnsi="Arial" w:cs="Arial"/>
                <w:sz w:val="22"/>
                <w:szCs w:val="22"/>
                <w:lang w:val="id-ID"/>
              </w:rPr>
              <w:t>Pandaan</w:t>
            </w:r>
          </w:p>
          <w:p w:rsidR="00E32011" w:rsidRPr="0027192F" w:rsidRDefault="00E32011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E32011" w:rsidRPr="0027192F" w:rsidRDefault="00E3201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00172" w:rsidRPr="0027192F" w:rsidTr="00026B9F">
        <w:tc>
          <w:tcPr>
            <w:tcW w:w="425" w:type="dxa"/>
          </w:tcPr>
          <w:p w:rsidR="00000172" w:rsidRDefault="00000172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00172" w:rsidRDefault="00000172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00172" w:rsidRDefault="00000172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Acara  Karya wisata ke ;</w:t>
            </w:r>
          </w:p>
          <w:p w:rsidR="00000172" w:rsidRDefault="00000172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KASRI – Pabrik handuk Pandaan</w:t>
            </w:r>
          </w:p>
          <w:p w:rsidR="00000172" w:rsidRDefault="00000172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Wisata Petik Madu Tawon – Lawang Malang</w:t>
            </w:r>
          </w:p>
          <w:p w:rsidR="00000172" w:rsidRDefault="00000172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TAHESTA – Pembuatan obat Sari Apel</w:t>
            </w:r>
          </w:p>
          <w:p w:rsidR="00000172" w:rsidRDefault="00000172" w:rsidP="00000172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Masjid Cheng Hoo</w:t>
            </w:r>
          </w:p>
        </w:tc>
        <w:tc>
          <w:tcPr>
            <w:tcW w:w="2410" w:type="dxa"/>
            <w:vAlign w:val="center"/>
          </w:tcPr>
          <w:p w:rsidR="00000172" w:rsidRPr="0027192F" w:rsidRDefault="00000172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00172" w:rsidRPr="0027192F" w:rsidTr="00026B9F">
        <w:tc>
          <w:tcPr>
            <w:tcW w:w="425" w:type="dxa"/>
          </w:tcPr>
          <w:p w:rsidR="00000172" w:rsidRDefault="00000172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1702" w:type="dxa"/>
          </w:tcPr>
          <w:p w:rsidR="00000172" w:rsidRDefault="00000172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30 Maret</w:t>
            </w:r>
          </w:p>
        </w:tc>
        <w:tc>
          <w:tcPr>
            <w:tcW w:w="5528" w:type="dxa"/>
            <w:vAlign w:val="center"/>
          </w:tcPr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Dien Yuliati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Ny. Sub Heriyah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Menghadiri ruwatan kali Surabaya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Tempat KPK Jl Karah Surabaya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Jam : 8.00</w:t>
            </w:r>
          </w:p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Acara Ruwatan Kali Surabaya dalam rang Hari Air Sedunia tgl. 30 Maret </w:t>
            </w:r>
          </w:p>
        </w:tc>
        <w:tc>
          <w:tcPr>
            <w:tcW w:w="2410" w:type="dxa"/>
            <w:vAlign w:val="center"/>
          </w:tcPr>
          <w:p w:rsidR="00000172" w:rsidRPr="0027192F" w:rsidRDefault="00000172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00172" w:rsidRPr="0027192F" w:rsidTr="00026B9F">
        <w:tc>
          <w:tcPr>
            <w:tcW w:w="425" w:type="dxa"/>
          </w:tcPr>
          <w:p w:rsidR="00000172" w:rsidRDefault="00000172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00172" w:rsidRDefault="00000172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00172" w:rsidRDefault="00000172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00172" w:rsidRPr="0027192F" w:rsidRDefault="00000172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026B9F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E32011" w:rsidRPr="0027192F" w:rsidRDefault="00E32011" w:rsidP="00E32011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E32011" w:rsidRDefault="00E32011" w:rsidP="00E32011">
      <w:pPr>
        <w:spacing w:before="7" w:line="100" w:lineRule="exact"/>
        <w:rPr>
          <w:sz w:val="11"/>
          <w:szCs w:val="11"/>
        </w:rPr>
      </w:pPr>
    </w:p>
    <w:p w:rsidR="00E32011" w:rsidRDefault="00E32011" w:rsidP="00E32011">
      <w:pPr>
        <w:spacing w:before="1" w:line="24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>
        <w:rPr>
          <w:spacing w:val="1"/>
          <w:sz w:val="24"/>
          <w:szCs w:val="24"/>
          <w:lang w:val="id-ID"/>
        </w:rPr>
        <w:t>30</w:t>
      </w:r>
      <w:proofErr w:type="gramEnd"/>
      <w:r>
        <w:rPr>
          <w:spacing w:val="1"/>
          <w:sz w:val="24"/>
          <w:szCs w:val="24"/>
          <w:lang w:val="id-ID"/>
        </w:rPr>
        <w:t xml:space="preserve"> </w:t>
      </w:r>
      <w:r w:rsidR="00000172">
        <w:rPr>
          <w:spacing w:val="1"/>
          <w:sz w:val="24"/>
          <w:szCs w:val="24"/>
          <w:lang w:val="id-ID"/>
        </w:rPr>
        <w:t>Maret</w:t>
      </w:r>
      <w:r>
        <w:rPr>
          <w:spacing w:val="1"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 xml:space="preserve"> </w:t>
      </w:r>
    </w:p>
    <w:p w:rsidR="00E32011" w:rsidRPr="00E32011" w:rsidRDefault="00E32011" w:rsidP="00E32011">
      <w:pPr>
        <w:spacing w:before="1" w:line="240" w:lineRule="exact"/>
        <w:ind w:left="4320" w:firstLine="720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</w:t>
      </w:r>
    </w:p>
    <w:p w:rsidR="00E32011" w:rsidRDefault="00E32011" w:rsidP="00E32011">
      <w:pPr>
        <w:spacing w:before="5" w:line="160" w:lineRule="exact"/>
        <w:rPr>
          <w:sz w:val="16"/>
          <w:szCs w:val="16"/>
        </w:rPr>
      </w:pPr>
    </w:p>
    <w:p w:rsidR="00026B9F" w:rsidRDefault="00026B9F" w:rsidP="00026B9F">
      <w:pPr>
        <w:spacing w:before="29"/>
        <w:ind w:left="3337"/>
        <w:rPr>
          <w:b/>
          <w:spacing w:val="1"/>
          <w:sz w:val="24"/>
          <w:szCs w:val="24"/>
          <w:lang w:val="id-ID"/>
        </w:rPr>
      </w:pPr>
    </w:p>
    <w:p w:rsidR="00026B9F" w:rsidRDefault="00026B9F" w:rsidP="00026B9F">
      <w:pPr>
        <w:spacing w:before="29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 xml:space="preserve">                                                     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026B9F" w:rsidRDefault="00026B9F" w:rsidP="00026B9F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.................</w:t>
      </w:r>
    </w:p>
    <w:p w:rsidR="00026B9F" w:rsidRPr="00934874" w:rsidRDefault="00026B9F" w:rsidP="00026B9F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  <w:lang w:val="id-ID"/>
        </w:rPr>
        <w:t>Februari</w:t>
      </w:r>
      <w:proofErr w:type="gramEnd"/>
    </w:p>
    <w:p w:rsidR="00026B9F" w:rsidRPr="009B3B40" w:rsidRDefault="00026B9F" w:rsidP="00026B9F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: 2019</w:t>
      </w:r>
    </w:p>
    <w:p w:rsidR="00026B9F" w:rsidRPr="0027192F" w:rsidRDefault="00026B9F" w:rsidP="00026B9F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425"/>
        <w:gridCol w:w="1702"/>
        <w:gridCol w:w="5528"/>
        <w:gridCol w:w="2410"/>
      </w:tblGrid>
      <w:tr w:rsidR="00026B9F" w:rsidRPr="0027192F" w:rsidTr="002B78ED">
        <w:tc>
          <w:tcPr>
            <w:tcW w:w="425" w:type="dxa"/>
            <w:vAlign w:val="center"/>
          </w:tcPr>
          <w:p w:rsidR="00026B9F" w:rsidRPr="0027192F" w:rsidRDefault="00026B9F" w:rsidP="002B78ED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026B9F" w:rsidRPr="0027192F" w:rsidRDefault="00026B9F" w:rsidP="002B78ED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28" w:type="dxa"/>
            <w:vAlign w:val="center"/>
          </w:tcPr>
          <w:p w:rsidR="00026B9F" w:rsidRPr="0027192F" w:rsidRDefault="00026B9F" w:rsidP="002B78ED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026B9F" w:rsidRPr="0027192F" w:rsidTr="002B78ED">
        <w:tc>
          <w:tcPr>
            <w:tcW w:w="425" w:type="dxa"/>
          </w:tcPr>
          <w:p w:rsidR="00026B9F" w:rsidRPr="006465E9" w:rsidRDefault="00026B9F" w:rsidP="002B78ED">
            <w:pPr>
              <w:spacing w:before="40"/>
              <w:ind w:left="104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026B9F" w:rsidRPr="00934874" w:rsidRDefault="00026B9F" w:rsidP="002B78ED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 Februari</w:t>
            </w:r>
          </w:p>
        </w:tc>
        <w:tc>
          <w:tcPr>
            <w:tcW w:w="5528" w:type="dxa"/>
          </w:tcPr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Masmiasih</w:t>
            </w:r>
          </w:p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026B9F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Gapoktan Srikandi &amp; TP PKK </w:t>
            </w:r>
          </w:p>
          <w:p w:rsidR="00026B9F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Kelurahan Karah</w:t>
            </w:r>
          </w:p>
          <w:p w:rsidR="00026B9F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Balai RW 02</w:t>
            </w:r>
          </w:p>
          <w:p w:rsidR="00026B9F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026B9F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 : mengenalkan Budidaya Buah Naga dalam pot </w:t>
            </w:r>
          </w:p>
          <w:p w:rsidR="00026B9F" w:rsidRPr="00372A8E" w:rsidRDefault="00026B9F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Nara sumber : PPL dari Dinas Ketahanan Pangan dan Pertanian Kota Surabaya </w:t>
            </w: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026B9F" w:rsidRPr="0027192F" w:rsidTr="002B78ED">
        <w:tc>
          <w:tcPr>
            <w:tcW w:w="425" w:type="dxa"/>
          </w:tcPr>
          <w:p w:rsidR="00026B9F" w:rsidRDefault="00026B9F" w:rsidP="002B78ED">
            <w:pPr>
              <w:spacing w:before="40"/>
              <w:ind w:left="104"/>
              <w:jc w:val="center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026B9F" w:rsidRDefault="00026B9F" w:rsidP="002B78ED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20 Februari</w:t>
            </w:r>
          </w:p>
        </w:tc>
        <w:tc>
          <w:tcPr>
            <w:tcW w:w="5528" w:type="dxa"/>
          </w:tcPr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026B9F" w:rsidRDefault="00026B9F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Mengikuti egiatan Praktek membuat Bola Tumbuh</w:t>
            </w:r>
          </w:p>
          <w:p w:rsidR="00026B9F" w:rsidRDefault="00F96001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Dinas Ketahanan Pangan dan Pertanian Kota Surabaya Jl Pagesangan</w:t>
            </w:r>
          </w:p>
          <w:p w:rsidR="00026B9F" w:rsidRDefault="00F96001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8.</w:t>
            </w:r>
            <w:r w:rsidR="00026B9F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00</w:t>
            </w: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 – 14.00</w:t>
            </w:r>
          </w:p>
          <w:p w:rsidR="00F96001" w:rsidRDefault="00F96001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Pelatihan membuat media tanam dari tanah dibungkus dengan Sabut kelapa yang disebut KOKEDAMA</w:t>
            </w:r>
          </w:p>
          <w:p w:rsidR="00F96001" w:rsidRDefault="00F96001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Kokedama adalah sebuah bola tana yang ditutupi dengan sabut kelapa yang digunakan sebagai  media hidup</w:t>
            </w:r>
          </w:p>
          <w:p w:rsidR="00F96001" w:rsidRDefault="00F96001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Model tanaman ini berasal dari Jepang </w:t>
            </w:r>
          </w:p>
          <w:p w:rsidR="00F96001" w:rsidRDefault="00F96001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Nara Sumber : Team Creative Mbak Lily </w:t>
            </w:r>
          </w:p>
          <w:p w:rsidR="00F96001" w:rsidRDefault="00F96001" w:rsidP="00F96001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  <w:p w:rsidR="00026B9F" w:rsidRDefault="00026B9F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026B9F" w:rsidRPr="0027192F" w:rsidTr="002B78ED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26B9F" w:rsidRPr="0027192F" w:rsidTr="002B78ED">
        <w:tc>
          <w:tcPr>
            <w:tcW w:w="425" w:type="dxa"/>
          </w:tcPr>
          <w:p w:rsidR="00026B9F" w:rsidRDefault="00026B9F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26B9F" w:rsidRDefault="00026B9F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26B9F" w:rsidRDefault="00026B9F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26B9F" w:rsidRPr="0027192F" w:rsidRDefault="00026B9F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96001" w:rsidRPr="0027192F" w:rsidTr="002B78ED">
        <w:tc>
          <w:tcPr>
            <w:tcW w:w="425" w:type="dxa"/>
          </w:tcPr>
          <w:p w:rsidR="00F96001" w:rsidRDefault="00F9600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96001" w:rsidRDefault="00F9600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F96001" w:rsidRDefault="00F9600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96001" w:rsidRPr="0027192F" w:rsidRDefault="00F9600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96001" w:rsidRPr="0027192F" w:rsidTr="002B78ED">
        <w:tc>
          <w:tcPr>
            <w:tcW w:w="425" w:type="dxa"/>
          </w:tcPr>
          <w:p w:rsidR="00F96001" w:rsidRDefault="00F9600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96001" w:rsidRDefault="00F9600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F96001" w:rsidRDefault="00F9600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96001" w:rsidRPr="0027192F" w:rsidRDefault="00F9600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96001" w:rsidRPr="0027192F" w:rsidTr="002B78ED">
        <w:tc>
          <w:tcPr>
            <w:tcW w:w="425" w:type="dxa"/>
          </w:tcPr>
          <w:p w:rsidR="00F96001" w:rsidRDefault="00F9600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96001" w:rsidRDefault="00F9600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F96001" w:rsidRDefault="00F9600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96001" w:rsidRPr="0027192F" w:rsidRDefault="00F9600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96001" w:rsidRPr="0027192F" w:rsidTr="002B78ED">
        <w:tc>
          <w:tcPr>
            <w:tcW w:w="425" w:type="dxa"/>
          </w:tcPr>
          <w:p w:rsidR="00F96001" w:rsidRDefault="00F96001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F96001" w:rsidRDefault="00F96001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F96001" w:rsidRDefault="00F96001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96001" w:rsidRPr="0027192F" w:rsidRDefault="00F96001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026B9F" w:rsidRPr="0027192F" w:rsidRDefault="00026B9F" w:rsidP="00026B9F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026B9F" w:rsidRDefault="00026B9F" w:rsidP="00026B9F">
      <w:pPr>
        <w:spacing w:before="7" w:line="100" w:lineRule="exact"/>
        <w:rPr>
          <w:sz w:val="11"/>
          <w:szCs w:val="11"/>
        </w:rPr>
      </w:pPr>
    </w:p>
    <w:p w:rsidR="00026B9F" w:rsidRDefault="00026B9F" w:rsidP="00026B9F">
      <w:pPr>
        <w:spacing w:before="1" w:line="24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 w:rsidR="00F96001">
        <w:rPr>
          <w:spacing w:val="1"/>
          <w:sz w:val="24"/>
          <w:szCs w:val="24"/>
          <w:lang w:val="id-ID"/>
        </w:rPr>
        <w:t>28</w:t>
      </w:r>
      <w:proofErr w:type="gramEnd"/>
      <w:r w:rsidR="00F96001">
        <w:rPr>
          <w:spacing w:val="1"/>
          <w:sz w:val="24"/>
          <w:szCs w:val="24"/>
          <w:lang w:val="id-ID"/>
        </w:rPr>
        <w:t xml:space="preserve"> Februari</w:t>
      </w:r>
      <w:r>
        <w:rPr>
          <w:spacing w:val="1"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 xml:space="preserve"> </w:t>
      </w:r>
    </w:p>
    <w:p w:rsidR="00026B9F" w:rsidRPr="00E32011" w:rsidRDefault="00026B9F" w:rsidP="00026B9F">
      <w:pPr>
        <w:spacing w:before="1" w:line="240" w:lineRule="exact"/>
        <w:ind w:left="4320" w:firstLine="720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</w:t>
      </w:r>
    </w:p>
    <w:p w:rsidR="00026B9F" w:rsidRDefault="00026B9F" w:rsidP="00026B9F">
      <w:pPr>
        <w:spacing w:before="5" w:line="160" w:lineRule="exact"/>
        <w:rPr>
          <w:sz w:val="16"/>
          <w:szCs w:val="16"/>
        </w:rPr>
      </w:pPr>
    </w:p>
    <w:p w:rsidR="00026B9F" w:rsidRPr="00C00D5F" w:rsidRDefault="00026B9F" w:rsidP="00026B9F">
      <w:pPr>
        <w:rPr>
          <w:b/>
          <w:sz w:val="24"/>
          <w:szCs w:val="24"/>
          <w:lang w:val="id-ID"/>
        </w:rPr>
      </w:pPr>
    </w:p>
    <w:p w:rsidR="0009547E" w:rsidRDefault="0009547E" w:rsidP="0009547E">
      <w:pPr>
        <w:spacing w:before="29"/>
        <w:rPr>
          <w:sz w:val="24"/>
          <w:szCs w:val="24"/>
        </w:rPr>
      </w:pPr>
      <w:r>
        <w:rPr>
          <w:b/>
          <w:spacing w:val="1"/>
          <w:sz w:val="24"/>
          <w:szCs w:val="24"/>
          <w:lang w:val="id-ID"/>
        </w:rPr>
        <w:t xml:space="preserve">                                                     L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PO</w:t>
      </w:r>
      <w:r>
        <w:rPr>
          <w:b/>
          <w:spacing w:val="1"/>
          <w:sz w:val="24"/>
          <w:szCs w:val="24"/>
        </w:rPr>
        <w:t>RA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09547E" w:rsidRDefault="0009547E" w:rsidP="0009547E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pacing w:val="1"/>
          <w:sz w:val="24"/>
          <w:szCs w:val="24"/>
        </w:rPr>
        <w:t>POKJ</w:t>
      </w:r>
      <w:r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.................</w:t>
      </w:r>
    </w:p>
    <w:p w:rsidR="0009547E" w:rsidRPr="00934874" w:rsidRDefault="0009547E" w:rsidP="0009547E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U</w:t>
      </w:r>
      <w:r>
        <w:rPr>
          <w:spacing w:val="-2"/>
          <w:sz w:val="24"/>
          <w:szCs w:val="24"/>
        </w:rPr>
        <w:t>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5"/>
          <w:sz w:val="24"/>
          <w:szCs w:val="24"/>
          <w:lang w:val="id-ID"/>
        </w:rPr>
        <w:t>Januari</w:t>
      </w:r>
      <w:proofErr w:type="gramEnd"/>
    </w:p>
    <w:p w:rsidR="0009547E" w:rsidRPr="009B3B40" w:rsidRDefault="0009547E" w:rsidP="0009547E">
      <w:pPr>
        <w:spacing w:before="5" w:line="380" w:lineRule="atLeast"/>
        <w:ind w:left="3222" w:right="451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Tahun : 2019</w:t>
      </w:r>
    </w:p>
    <w:p w:rsidR="0009547E" w:rsidRPr="0027192F" w:rsidRDefault="0009547E" w:rsidP="0009547E">
      <w:pPr>
        <w:tabs>
          <w:tab w:val="left" w:pos="5812"/>
        </w:tabs>
        <w:spacing w:before="5" w:line="380" w:lineRule="atLeast"/>
        <w:ind w:right="4511"/>
        <w:jc w:val="center"/>
        <w:rPr>
          <w:sz w:val="24"/>
          <w:szCs w:val="24"/>
          <w:lang w:val="id-ID"/>
        </w:rPr>
      </w:pPr>
    </w:p>
    <w:tbl>
      <w:tblPr>
        <w:tblStyle w:val="TableGrid"/>
        <w:tblW w:w="10065" w:type="dxa"/>
        <w:tblInd w:w="-459" w:type="dxa"/>
        <w:tblLayout w:type="fixed"/>
        <w:tblLook w:val="04A0"/>
      </w:tblPr>
      <w:tblGrid>
        <w:gridCol w:w="425"/>
        <w:gridCol w:w="1702"/>
        <w:gridCol w:w="5528"/>
        <w:gridCol w:w="2410"/>
      </w:tblGrid>
      <w:tr w:rsidR="0009547E" w:rsidRPr="0027192F" w:rsidTr="002B78ED">
        <w:tc>
          <w:tcPr>
            <w:tcW w:w="425" w:type="dxa"/>
            <w:vAlign w:val="center"/>
          </w:tcPr>
          <w:p w:rsidR="0009547E" w:rsidRPr="0027192F" w:rsidRDefault="0009547E" w:rsidP="002B78ED">
            <w:pPr>
              <w:spacing w:before="40"/>
              <w:ind w:left="10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2"/>
                <w:sz w:val="22"/>
                <w:szCs w:val="22"/>
              </w:rPr>
              <w:t>NO</w:t>
            </w:r>
          </w:p>
        </w:tc>
        <w:tc>
          <w:tcPr>
            <w:tcW w:w="1702" w:type="dxa"/>
            <w:vAlign w:val="center"/>
          </w:tcPr>
          <w:p w:rsidR="0009547E" w:rsidRPr="0027192F" w:rsidRDefault="0009547E" w:rsidP="002B78ED">
            <w:pPr>
              <w:spacing w:before="40"/>
              <w:ind w:left="24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L</w:t>
            </w:r>
          </w:p>
        </w:tc>
        <w:tc>
          <w:tcPr>
            <w:tcW w:w="5528" w:type="dxa"/>
            <w:vAlign w:val="center"/>
          </w:tcPr>
          <w:p w:rsidR="0009547E" w:rsidRPr="0027192F" w:rsidRDefault="0009547E" w:rsidP="002B78ED">
            <w:pPr>
              <w:spacing w:before="40"/>
              <w:ind w:left="1982" w:right="198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URA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I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192F">
              <w:rPr>
                <w:rFonts w:ascii="Arial" w:hAnsi="Arial" w:cs="Arial"/>
                <w:b/>
                <w:spacing w:val="3"/>
                <w:sz w:val="22"/>
                <w:szCs w:val="22"/>
              </w:rPr>
              <w:t>K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ETE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R</w:t>
            </w:r>
            <w:r w:rsidRPr="0027192F">
              <w:rPr>
                <w:rFonts w:ascii="Arial" w:hAnsi="Arial" w:cs="Arial"/>
                <w:b/>
                <w:spacing w:val="-3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N</w:t>
            </w:r>
            <w:r w:rsidRPr="0027192F">
              <w:rPr>
                <w:rFonts w:ascii="Arial" w:hAnsi="Arial" w:cs="Arial"/>
                <w:b/>
                <w:spacing w:val="-2"/>
                <w:sz w:val="22"/>
                <w:szCs w:val="22"/>
              </w:rPr>
              <w:t>G</w:t>
            </w:r>
            <w:r w:rsidRPr="0027192F">
              <w:rPr>
                <w:rFonts w:ascii="Arial" w:hAnsi="Arial" w:cs="Arial"/>
                <w:b/>
                <w:spacing w:val="1"/>
                <w:sz w:val="22"/>
                <w:szCs w:val="22"/>
              </w:rPr>
              <w:t>A</w:t>
            </w:r>
            <w:r w:rsidRPr="0027192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</w:tr>
      <w:tr w:rsidR="0009547E" w:rsidRPr="0027192F" w:rsidTr="000C0F54">
        <w:tc>
          <w:tcPr>
            <w:tcW w:w="425" w:type="dxa"/>
          </w:tcPr>
          <w:p w:rsidR="0009547E" w:rsidRPr="000C0F54" w:rsidRDefault="000C0F54" w:rsidP="000C0F54">
            <w:pPr>
              <w:spacing w:before="40"/>
              <w:ind w:left="104"/>
              <w:jc w:val="center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 w:rsidRPr="000C0F54"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1</w:t>
            </w:r>
          </w:p>
        </w:tc>
        <w:tc>
          <w:tcPr>
            <w:tcW w:w="1702" w:type="dxa"/>
          </w:tcPr>
          <w:p w:rsidR="0009547E" w:rsidRPr="000C0F54" w:rsidRDefault="000C0F54" w:rsidP="000C0F54">
            <w:pPr>
              <w:spacing w:before="40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0C0F54">
              <w:rPr>
                <w:rFonts w:ascii="Arial" w:hAnsi="Arial" w:cs="Arial"/>
                <w:b/>
                <w:sz w:val="22"/>
                <w:szCs w:val="22"/>
                <w:lang w:val="id-ID"/>
              </w:rPr>
              <w:t>13 Januari</w:t>
            </w:r>
          </w:p>
        </w:tc>
        <w:tc>
          <w:tcPr>
            <w:tcW w:w="5528" w:type="dxa"/>
            <w:vAlign w:val="center"/>
          </w:tcPr>
          <w:p w:rsidR="0009547E" w:rsidRP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0C0F54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0C0F54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Ma</w:t>
            </w: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smiasih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Yatimah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Menghadiri peringatan Hari Ibu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Graha Kelurahan Karah</w:t>
            </w:r>
          </w:p>
          <w:p w:rsidR="000C0F54" w:rsidRDefault="000C0F54" w:rsidP="000C0F54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7.30</w:t>
            </w:r>
          </w:p>
          <w:p w:rsidR="000C0F54" w:rsidRDefault="000C0F54" w:rsidP="000C0F54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Acara : Peringatan Hari Ibu ke  90 di TPPKK Kellurahan Karah dengan tema ‘DENGAN SEMANGAT HARI IBU MARI KITA TINGKATKAN PERAN PEREMPUAN DAN LAKI LAKI DALAM MEMBANGUN KETAHANAN KELUARGA UNTUK KESEJAHTERAAN BANGSA”</w:t>
            </w:r>
          </w:p>
          <w:p w:rsidR="000C0F54" w:rsidRDefault="000C0F54" w:rsidP="000C0F54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Dengan acaramengadakan lomba :</w:t>
            </w:r>
          </w:p>
          <w:p w:rsidR="000C0F54" w:rsidRDefault="000C0F54" w:rsidP="000C0F54">
            <w:pPr>
              <w:pStyle w:val="ListParagraph"/>
              <w:numPr>
                <w:ilvl w:val="0"/>
                <w:numId w:val="4"/>
              </w:num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 w:rsidRPr="000C0F54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Senam bumantik</w:t>
            </w:r>
          </w:p>
          <w:p w:rsidR="000C0F54" w:rsidRPr="000C0F54" w:rsidRDefault="000C0F54" w:rsidP="000C0F54">
            <w:pPr>
              <w:pStyle w:val="ListParagraph"/>
              <w:numPr>
                <w:ilvl w:val="0"/>
                <w:numId w:val="4"/>
              </w:num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Lomba peragaan busana dari daur ulang</w:t>
            </w:r>
          </w:p>
        </w:tc>
        <w:tc>
          <w:tcPr>
            <w:tcW w:w="2410" w:type="dxa"/>
            <w:vAlign w:val="center"/>
          </w:tcPr>
          <w:p w:rsidR="0009547E" w:rsidRPr="000C0F54" w:rsidRDefault="0009547E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09547E" w:rsidRPr="0027192F" w:rsidTr="002B78ED">
        <w:tc>
          <w:tcPr>
            <w:tcW w:w="425" w:type="dxa"/>
          </w:tcPr>
          <w:p w:rsidR="0009547E" w:rsidRPr="006465E9" w:rsidRDefault="000C0F54" w:rsidP="002B78ED">
            <w:pPr>
              <w:spacing w:before="40"/>
              <w:ind w:left="104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  <w:t>2</w:t>
            </w:r>
          </w:p>
        </w:tc>
        <w:tc>
          <w:tcPr>
            <w:tcW w:w="1702" w:type="dxa"/>
          </w:tcPr>
          <w:p w:rsidR="0009547E" w:rsidRPr="00934874" w:rsidRDefault="000C0F54" w:rsidP="002B78ED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17 </w:t>
            </w:r>
            <w:r w:rsidR="0009547E">
              <w:rPr>
                <w:rFonts w:ascii="Arial" w:hAnsi="Arial" w:cs="Arial"/>
                <w:sz w:val="22"/>
                <w:szCs w:val="22"/>
                <w:lang w:val="id-ID"/>
              </w:rPr>
              <w:t>Januari</w:t>
            </w:r>
          </w:p>
        </w:tc>
        <w:tc>
          <w:tcPr>
            <w:tcW w:w="5528" w:type="dxa"/>
          </w:tcPr>
          <w:p w:rsidR="0009547E" w:rsidRDefault="0009547E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Dien Yuliati</w:t>
            </w:r>
          </w:p>
          <w:p w:rsidR="0009547E" w:rsidRDefault="0009547E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Sub Heriyah</w:t>
            </w:r>
          </w:p>
          <w:p w:rsidR="0009547E" w:rsidRDefault="0009547E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Ny. Nanik Susanti</w:t>
            </w:r>
          </w:p>
          <w:p w:rsidR="0009547E" w:rsidRDefault="0009547E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Menghadiri Pertemuan Gapoktan Srikandi &amp; TP PKK </w:t>
            </w:r>
          </w:p>
          <w:p w:rsidR="0009547E" w:rsidRDefault="0009547E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Kelurahan Karah</w:t>
            </w:r>
          </w:p>
          <w:p w:rsidR="0009547E" w:rsidRDefault="000C0F54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Tempat : Balai RW 01</w:t>
            </w:r>
          </w:p>
          <w:p w:rsidR="0009547E" w:rsidRDefault="0009547E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Jam : 10.00</w:t>
            </w:r>
          </w:p>
          <w:p w:rsidR="0009547E" w:rsidRDefault="0009547E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Acara : mengenalkan </w:t>
            </w:r>
            <w:r w:rsidR="000C0F54"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>budidaya tanaman Pare</w:t>
            </w:r>
          </w:p>
          <w:p w:rsidR="0009547E" w:rsidRPr="00372A8E" w:rsidRDefault="0009547E" w:rsidP="002B78ED">
            <w:pPr>
              <w:spacing w:before="40"/>
              <w:ind w:right="-108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  <w:t xml:space="preserve">Nara sumber : PPL dari Dinas Ketahanan Pangan dan Pertanian Kota Surabaya </w:t>
            </w: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09547E" w:rsidRPr="0027192F" w:rsidTr="002B78ED">
        <w:tc>
          <w:tcPr>
            <w:tcW w:w="425" w:type="dxa"/>
          </w:tcPr>
          <w:p w:rsidR="0009547E" w:rsidRDefault="0009547E" w:rsidP="002B78ED">
            <w:pPr>
              <w:spacing w:before="40"/>
              <w:ind w:left="104"/>
              <w:jc w:val="center"/>
              <w:rPr>
                <w:rFonts w:ascii="Arial" w:hAnsi="Arial" w:cs="Arial"/>
                <w:b/>
                <w:spacing w:val="2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9547E" w:rsidRDefault="0009547E" w:rsidP="002B78ED">
            <w:pPr>
              <w:spacing w:before="4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</w:tcPr>
          <w:p w:rsidR="0009547E" w:rsidRDefault="0009547E" w:rsidP="002B78ED">
            <w:pPr>
              <w:spacing w:before="40"/>
              <w:ind w:right="1985"/>
              <w:rPr>
                <w:rFonts w:ascii="Arial" w:hAnsi="Arial" w:cs="Arial"/>
                <w:spacing w:val="1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40"/>
              <w:ind w:left="1451" w:hanging="1437"/>
              <w:jc w:val="center"/>
              <w:rPr>
                <w:rFonts w:ascii="Arial" w:hAnsi="Arial" w:cs="Arial"/>
                <w:b/>
                <w:spacing w:val="3"/>
                <w:sz w:val="22"/>
                <w:szCs w:val="22"/>
              </w:rPr>
            </w:pPr>
          </w:p>
        </w:tc>
      </w:tr>
      <w:tr w:rsidR="0009547E" w:rsidRPr="0027192F" w:rsidTr="002B78ED">
        <w:tc>
          <w:tcPr>
            <w:tcW w:w="425" w:type="dxa"/>
          </w:tcPr>
          <w:p w:rsidR="0009547E" w:rsidRDefault="0009547E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9547E" w:rsidRDefault="0009547E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9547E" w:rsidRDefault="0009547E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9547E" w:rsidRPr="0027192F" w:rsidTr="002B78ED">
        <w:tc>
          <w:tcPr>
            <w:tcW w:w="425" w:type="dxa"/>
          </w:tcPr>
          <w:p w:rsidR="0009547E" w:rsidRDefault="0009547E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9547E" w:rsidRDefault="0009547E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9547E" w:rsidRDefault="0009547E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09547E" w:rsidRPr="0027192F" w:rsidTr="002B78ED">
        <w:tc>
          <w:tcPr>
            <w:tcW w:w="425" w:type="dxa"/>
          </w:tcPr>
          <w:p w:rsidR="0009547E" w:rsidRDefault="0009547E" w:rsidP="002B78ED">
            <w:pPr>
              <w:spacing w:before="5" w:line="380" w:lineRule="atLeast"/>
              <w:ind w:right="451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702" w:type="dxa"/>
          </w:tcPr>
          <w:p w:rsidR="0009547E" w:rsidRDefault="0009547E" w:rsidP="002B78E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09547E" w:rsidRDefault="0009547E" w:rsidP="002B78ED">
            <w:pPr>
              <w:spacing w:before="5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09547E" w:rsidRPr="0027192F" w:rsidRDefault="0009547E" w:rsidP="002B78ED">
            <w:pPr>
              <w:spacing w:before="5" w:line="380" w:lineRule="atLeast"/>
              <w:ind w:right="-108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09547E" w:rsidRPr="0027192F" w:rsidRDefault="0009547E" w:rsidP="0009547E">
      <w:pPr>
        <w:spacing w:before="5" w:line="380" w:lineRule="atLeast"/>
        <w:ind w:left="3222" w:right="4511"/>
        <w:rPr>
          <w:sz w:val="24"/>
          <w:szCs w:val="24"/>
          <w:lang w:val="id-ID"/>
        </w:rPr>
      </w:pPr>
    </w:p>
    <w:p w:rsidR="0009547E" w:rsidRDefault="0009547E" w:rsidP="0009547E">
      <w:pPr>
        <w:spacing w:before="7" w:line="100" w:lineRule="exact"/>
        <w:rPr>
          <w:sz w:val="11"/>
          <w:szCs w:val="11"/>
        </w:rPr>
      </w:pPr>
    </w:p>
    <w:p w:rsidR="0009547E" w:rsidRDefault="0009547E" w:rsidP="0009547E">
      <w:pPr>
        <w:spacing w:before="1" w:line="240" w:lineRule="exact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a</w:t>
      </w:r>
      <w:proofErr w:type="gramStart"/>
      <w:r>
        <w:rPr>
          <w:sz w:val="24"/>
          <w:szCs w:val="24"/>
        </w:rPr>
        <w:t>,</w:t>
      </w:r>
      <w:r w:rsidR="000C0F54">
        <w:rPr>
          <w:spacing w:val="1"/>
          <w:sz w:val="24"/>
          <w:szCs w:val="24"/>
          <w:lang w:val="id-ID"/>
        </w:rPr>
        <w:t>31</w:t>
      </w:r>
      <w:proofErr w:type="gramEnd"/>
      <w:r w:rsidR="000C0F54">
        <w:rPr>
          <w:spacing w:val="1"/>
          <w:sz w:val="24"/>
          <w:szCs w:val="24"/>
          <w:lang w:val="id-ID"/>
        </w:rPr>
        <w:t xml:space="preserve"> Januari </w:t>
      </w:r>
      <w:r>
        <w:rPr>
          <w:spacing w:val="1"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2019</w:t>
      </w:r>
      <w:r>
        <w:rPr>
          <w:sz w:val="24"/>
          <w:szCs w:val="24"/>
        </w:rPr>
        <w:t xml:space="preserve"> </w:t>
      </w:r>
    </w:p>
    <w:p w:rsidR="0009547E" w:rsidRPr="00E32011" w:rsidRDefault="0009547E" w:rsidP="0009547E">
      <w:pPr>
        <w:spacing w:before="1" w:line="240" w:lineRule="exact"/>
        <w:ind w:left="4320" w:firstLine="720"/>
        <w:rPr>
          <w:sz w:val="24"/>
          <w:szCs w:val="24"/>
          <w:lang w:val="id-ID"/>
        </w:rPr>
      </w:pPr>
      <w:proofErr w:type="spellStart"/>
      <w:r>
        <w:rPr>
          <w:spacing w:val="1"/>
          <w:sz w:val="24"/>
          <w:szCs w:val="24"/>
        </w:rPr>
        <w:lastRenderedPageBreak/>
        <w:t>K</w:t>
      </w:r>
      <w:r>
        <w:rPr>
          <w:spacing w:val="-2"/>
          <w:sz w:val="24"/>
          <w:szCs w:val="24"/>
        </w:rPr>
        <w:t>et</w:t>
      </w:r>
      <w:r>
        <w:rPr>
          <w:sz w:val="24"/>
          <w:szCs w:val="24"/>
        </w:rPr>
        <w:t>ua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ok</w:t>
      </w:r>
      <w:r>
        <w:rPr>
          <w:spacing w:val="-2"/>
          <w:sz w:val="24"/>
          <w:szCs w:val="24"/>
        </w:rPr>
        <w:t>j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  <w:lang w:val="id-ID"/>
        </w:rPr>
        <w:t>III</w:t>
      </w:r>
      <w:r>
        <w:rPr>
          <w:sz w:val="24"/>
          <w:szCs w:val="24"/>
        </w:rPr>
        <w:t>.....</w:t>
      </w:r>
    </w:p>
    <w:p w:rsidR="0009547E" w:rsidRDefault="0009547E" w:rsidP="0009547E">
      <w:pPr>
        <w:spacing w:before="5" w:line="160" w:lineRule="exact"/>
        <w:rPr>
          <w:sz w:val="16"/>
          <w:szCs w:val="16"/>
        </w:rPr>
      </w:pPr>
    </w:p>
    <w:p w:rsidR="0009547E" w:rsidRPr="00C00D5F" w:rsidRDefault="0009547E" w:rsidP="0009547E">
      <w:pPr>
        <w:rPr>
          <w:b/>
          <w:sz w:val="24"/>
          <w:szCs w:val="24"/>
          <w:lang w:val="id-ID"/>
        </w:rPr>
      </w:pPr>
    </w:p>
    <w:p w:rsidR="0009547E" w:rsidRPr="00C00D5F" w:rsidRDefault="0009547E" w:rsidP="0009547E">
      <w:pPr>
        <w:rPr>
          <w:b/>
          <w:sz w:val="24"/>
          <w:szCs w:val="24"/>
          <w:lang w:val="id-ID"/>
        </w:rPr>
      </w:pPr>
    </w:p>
    <w:p w:rsidR="00934874" w:rsidRPr="00C00D5F" w:rsidRDefault="00934874" w:rsidP="00934874">
      <w:pPr>
        <w:rPr>
          <w:b/>
          <w:sz w:val="24"/>
          <w:szCs w:val="24"/>
          <w:lang w:val="id-ID"/>
        </w:rPr>
      </w:pPr>
    </w:p>
    <w:sectPr w:rsidR="00934874" w:rsidRPr="00C00D5F" w:rsidSect="00BE095E">
      <w:headerReference w:type="default" r:id="rId7"/>
      <w:pgSz w:w="11907" w:h="16840" w:code="9"/>
      <w:pgMar w:top="2098" w:right="340" w:bottom="851" w:left="1338" w:header="73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95E" w:rsidRDefault="00BE095E" w:rsidP="00281228">
      <w:r>
        <w:separator/>
      </w:r>
    </w:p>
  </w:endnote>
  <w:endnote w:type="continuationSeparator" w:id="1">
    <w:p w:rsidR="00BE095E" w:rsidRDefault="00BE095E" w:rsidP="0028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95E" w:rsidRDefault="00BE095E" w:rsidP="00281228">
      <w:r>
        <w:separator/>
      </w:r>
    </w:p>
  </w:footnote>
  <w:footnote w:type="continuationSeparator" w:id="1">
    <w:p w:rsidR="00BE095E" w:rsidRDefault="00BE095E" w:rsidP="002812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5E" w:rsidRDefault="00B40B0B">
    <w:pPr>
      <w:spacing w:line="200" w:lineRule="exact"/>
    </w:pPr>
    <w:r w:rsidRPr="00B40B0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87.5pt;margin-top:36.9pt;width:67.85pt;height:68.45pt;z-index:-251650048;mso-position-horizontal-relative:page;mso-position-vertical-relative:page">
          <v:imagedata r:id="rId1" o:title=""/>
          <w10:wrap anchorx="page" anchory="page"/>
        </v:shape>
      </w:pict>
    </w:r>
    <w:r w:rsidRPr="00B40B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8.1pt;margin-top:40.85pt;width:341.95pt;height:55.5pt;z-index:-251649024;mso-position-horizontal-relative:page;mso-position-vertical-relative:page" filled="f" stroked="f">
          <v:textbox style="mso-next-textbox:#_x0000_s1033" inset="0,0,0,0">
            <w:txbxContent>
              <w:p w:rsidR="00BE095E" w:rsidRDefault="00BE095E">
                <w:pPr>
                  <w:spacing w:line="26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P</w:t>
                </w:r>
                <w:r>
                  <w:rPr>
                    <w:b/>
                    <w:sz w:val="24"/>
                    <w:szCs w:val="24"/>
                  </w:rPr>
                  <w:t>E</w:t>
                </w:r>
                <w:r>
                  <w:rPr>
                    <w:b/>
                    <w:spacing w:val="-2"/>
                    <w:sz w:val="24"/>
                    <w:szCs w:val="24"/>
                  </w:rPr>
                  <w:t>M</w:t>
                </w:r>
                <w:r>
                  <w:rPr>
                    <w:b/>
                    <w:spacing w:val="5"/>
                    <w:sz w:val="24"/>
                    <w:szCs w:val="24"/>
                  </w:rPr>
                  <w:t>B</w:t>
                </w:r>
                <w:r>
                  <w:rPr>
                    <w:b/>
                    <w:sz w:val="24"/>
                    <w:szCs w:val="24"/>
                  </w:rPr>
                  <w:t>E</w:t>
                </w:r>
                <w:r>
                  <w:rPr>
                    <w:b/>
                    <w:spacing w:val="1"/>
                    <w:sz w:val="24"/>
                    <w:szCs w:val="24"/>
                  </w:rPr>
                  <w:t>RD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pacing w:val="1"/>
                    <w:sz w:val="24"/>
                    <w:szCs w:val="24"/>
                  </w:rPr>
                  <w:t>YA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>N</w:t>
                </w:r>
                <w:r>
                  <w:rPr>
                    <w:b/>
                    <w:spacing w:val="1"/>
                    <w:sz w:val="24"/>
                    <w:szCs w:val="24"/>
                  </w:rPr>
                  <w:t xml:space="preserve"> </w:t>
                </w:r>
                <w:proofErr w:type="gramStart"/>
                <w:r>
                  <w:rPr>
                    <w:b/>
                    <w:spacing w:val="1"/>
                    <w:sz w:val="24"/>
                    <w:szCs w:val="24"/>
                  </w:rPr>
                  <w:t>D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 xml:space="preserve">N </w:t>
                </w:r>
                <w:r>
                  <w:rPr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3"/>
                    <w:sz w:val="24"/>
                    <w:szCs w:val="24"/>
                  </w:rPr>
                  <w:t>K</w:t>
                </w:r>
                <w:r>
                  <w:rPr>
                    <w:b/>
                    <w:spacing w:val="-5"/>
                    <w:sz w:val="24"/>
                    <w:szCs w:val="24"/>
                  </w:rPr>
                  <w:t>E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EJ</w:t>
                </w:r>
                <w:r>
                  <w:rPr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b/>
                    <w:spacing w:val="-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TE</w:t>
                </w:r>
                <w:r>
                  <w:rPr>
                    <w:b/>
                    <w:spacing w:val="1"/>
                    <w:sz w:val="24"/>
                    <w:szCs w:val="24"/>
                  </w:rPr>
                  <w:t>R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pacing w:val="1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>N</w:t>
                </w:r>
                <w:proofErr w:type="gramEnd"/>
                <w:r>
                  <w:rPr>
                    <w:b/>
                    <w:spacing w:val="56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3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</w:t>
                </w:r>
                <w:r>
                  <w:rPr>
                    <w:b/>
                    <w:spacing w:val="1"/>
                    <w:sz w:val="24"/>
                    <w:szCs w:val="24"/>
                  </w:rPr>
                  <w:t>U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pacing w:val="1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</w:p>
              <w:p w:rsidR="00BE095E" w:rsidRDefault="00BE095E">
                <w:pPr>
                  <w:spacing w:line="260" w:lineRule="exact"/>
                  <w:ind w:left="3143" w:right="2815"/>
                  <w:jc w:val="center"/>
                  <w:rPr>
                    <w:sz w:val="24"/>
                    <w:szCs w:val="24"/>
                  </w:rPr>
                </w:pPr>
                <w:proofErr w:type="gramStart"/>
                <w:r>
                  <w:rPr>
                    <w:b/>
                    <w:sz w:val="24"/>
                    <w:szCs w:val="24"/>
                  </w:rPr>
                  <w:t xml:space="preserve">( </w:t>
                </w:r>
                <w:r>
                  <w:rPr>
                    <w:b/>
                    <w:spacing w:val="-2"/>
                    <w:sz w:val="24"/>
                    <w:szCs w:val="24"/>
                  </w:rPr>
                  <w:t>P</w:t>
                </w:r>
                <w:r>
                  <w:rPr>
                    <w:b/>
                    <w:spacing w:val="3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K</w:t>
                </w:r>
                <w:proofErr w:type="gramEnd"/>
                <w:r>
                  <w:rPr>
                    <w:b/>
                    <w:spacing w:val="3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t>)</w:t>
                </w:r>
              </w:p>
              <w:p w:rsidR="00BE095E" w:rsidRPr="00F14224" w:rsidRDefault="00BE095E">
                <w:pPr>
                  <w:spacing w:line="260" w:lineRule="exact"/>
                  <w:ind w:left="882" w:right="552"/>
                  <w:jc w:val="center"/>
                  <w:rPr>
                    <w:sz w:val="24"/>
                    <w:szCs w:val="24"/>
                    <w:lang w:val="id-ID"/>
                  </w:rPr>
                </w:pPr>
                <w:r>
                  <w:rPr>
                    <w:b/>
                    <w:sz w:val="24"/>
                    <w:szCs w:val="24"/>
                  </w:rPr>
                  <w:t>T</w:t>
                </w:r>
                <w:r>
                  <w:rPr>
                    <w:b/>
                    <w:spacing w:val="1"/>
                    <w:sz w:val="24"/>
                    <w:szCs w:val="24"/>
                  </w:rPr>
                  <w:t>I</w:t>
                </w:r>
                <w:r>
                  <w:rPr>
                    <w:b/>
                    <w:sz w:val="24"/>
                    <w:szCs w:val="24"/>
                  </w:rPr>
                  <w:t>M</w:t>
                </w:r>
                <w:r>
                  <w:rPr>
                    <w:b/>
                    <w:spacing w:val="-2"/>
                    <w:sz w:val="24"/>
                    <w:szCs w:val="24"/>
                  </w:rPr>
                  <w:t xml:space="preserve"> P</w:t>
                </w:r>
                <w:r>
                  <w:rPr>
                    <w:b/>
                    <w:sz w:val="24"/>
                    <w:szCs w:val="24"/>
                  </w:rPr>
                  <w:t>E</w:t>
                </w:r>
                <w:r>
                  <w:rPr>
                    <w:b/>
                    <w:spacing w:val="1"/>
                    <w:sz w:val="24"/>
                    <w:szCs w:val="24"/>
                  </w:rPr>
                  <w:t>N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GG</w:t>
                </w:r>
                <w:r>
                  <w:rPr>
                    <w:b/>
                    <w:sz w:val="24"/>
                    <w:szCs w:val="24"/>
                  </w:rPr>
                  <w:t>E</w:t>
                </w:r>
                <w:r>
                  <w:rPr>
                    <w:b/>
                    <w:spacing w:val="1"/>
                    <w:sz w:val="24"/>
                    <w:szCs w:val="24"/>
                  </w:rPr>
                  <w:t>RA</w:t>
                </w:r>
                <w:r>
                  <w:rPr>
                    <w:b/>
                    <w:sz w:val="24"/>
                    <w:szCs w:val="24"/>
                  </w:rPr>
                  <w:t>K</w:t>
                </w:r>
                <w:r>
                  <w:rPr>
                    <w:b/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b/>
                    <w:spacing w:val="3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</w:t>
                </w:r>
                <w:r>
                  <w:rPr>
                    <w:b/>
                    <w:spacing w:val="-5"/>
                    <w:sz w:val="24"/>
                    <w:szCs w:val="24"/>
                  </w:rPr>
                  <w:t>L</w:t>
                </w:r>
                <w:r>
                  <w:rPr>
                    <w:b/>
                    <w:spacing w:val="1"/>
                    <w:sz w:val="24"/>
                    <w:szCs w:val="24"/>
                  </w:rPr>
                  <w:t>URA</w:t>
                </w:r>
                <w:r>
                  <w:rPr>
                    <w:b/>
                    <w:spacing w:val="-2"/>
                    <w:sz w:val="24"/>
                    <w:szCs w:val="24"/>
                  </w:rPr>
                  <w:t>H</w:t>
                </w:r>
                <w:r>
                  <w:rPr>
                    <w:b/>
                    <w:spacing w:val="-3"/>
                    <w:sz w:val="24"/>
                    <w:szCs w:val="24"/>
                  </w:rPr>
                  <w:t>A</w:t>
                </w:r>
                <w:r>
                  <w:rPr>
                    <w:b/>
                    <w:sz w:val="24"/>
                    <w:szCs w:val="24"/>
                  </w:rPr>
                  <w:t>N</w:t>
                </w:r>
                <w:r>
                  <w:rPr>
                    <w:b/>
                    <w:spacing w:val="3"/>
                    <w:sz w:val="24"/>
                    <w:szCs w:val="24"/>
                    <w:lang w:val="id-ID"/>
                  </w:rPr>
                  <w:t xml:space="preserve"> KARAH</w:t>
                </w:r>
              </w:p>
              <w:p w:rsidR="00BE095E" w:rsidRDefault="00BE095E" w:rsidP="008D4535">
                <w:pPr>
                  <w:spacing w:before="4"/>
                  <w:ind w:left="217" w:right="-18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J</w:t>
                </w:r>
                <w:r>
                  <w:rPr>
                    <w:spacing w:val="-7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pacing w:val="1"/>
                    <w:sz w:val="24"/>
                    <w:szCs w:val="24"/>
                    <w:lang w:val="id-ID"/>
                  </w:rPr>
                  <w:t xml:space="preserve">Bibis Karah No. 1 </w:t>
                </w:r>
                <w:proofErr w:type="gramStart"/>
                <w:r>
                  <w:rPr>
                    <w:spacing w:val="1"/>
                    <w:sz w:val="24"/>
                    <w:szCs w:val="24"/>
                    <w:lang w:val="id-ID"/>
                  </w:rPr>
                  <w:t>tel :</w:t>
                </w:r>
                <w:proofErr w:type="gramEnd"/>
                <w:r>
                  <w:rPr>
                    <w:spacing w:val="1"/>
                    <w:sz w:val="24"/>
                    <w:szCs w:val="24"/>
                    <w:lang w:val="id-ID"/>
                  </w:rPr>
                  <w:t xml:space="preserve"> (031) 8280367 , 60232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pacing w:val="1"/>
                    <w:sz w:val="24"/>
                    <w:szCs w:val="24"/>
                  </w:rPr>
                  <w:t>S</w:t>
                </w:r>
                <w:r>
                  <w:rPr>
                    <w:sz w:val="24"/>
                    <w:szCs w:val="24"/>
                  </w:rPr>
                  <w:t>ur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b</w:t>
                </w:r>
                <w:r>
                  <w:rPr>
                    <w:spacing w:val="3"/>
                    <w:sz w:val="24"/>
                    <w:szCs w:val="24"/>
                  </w:rPr>
                  <w:t>a</w:t>
                </w:r>
                <w:r>
                  <w:rPr>
                    <w:spacing w:val="-5"/>
                    <w:sz w:val="24"/>
                    <w:szCs w:val="24"/>
                  </w:rPr>
                  <w:t>y</w:t>
                </w:r>
                <w:r>
                  <w:rPr>
                    <w:sz w:val="24"/>
                    <w:szCs w:val="24"/>
                  </w:rPr>
                  <w:t>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1A30"/>
    <w:multiLevelType w:val="multilevel"/>
    <w:tmpl w:val="33B4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1B07262"/>
    <w:multiLevelType w:val="hybridMultilevel"/>
    <w:tmpl w:val="6062F624"/>
    <w:lvl w:ilvl="0" w:tplc="01BE2AE8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320E7"/>
    <w:multiLevelType w:val="hybridMultilevel"/>
    <w:tmpl w:val="394EC2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86BA2"/>
    <w:multiLevelType w:val="hybridMultilevel"/>
    <w:tmpl w:val="BCCA4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A460E"/>
    <w:multiLevelType w:val="hybridMultilevel"/>
    <w:tmpl w:val="A9A81D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451D9"/>
    <w:multiLevelType w:val="hybridMultilevel"/>
    <w:tmpl w:val="44F49B4E"/>
    <w:lvl w:ilvl="0" w:tplc="A82C4CD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81228"/>
    <w:rsid w:val="00000172"/>
    <w:rsid w:val="000014FF"/>
    <w:rsid w:val="000213AE"/>
    <w:rsid w:val="00026B9F"/>
    <w:rsid w:val="00063ACD"/>
    <w:rsid w:val="0009547E"/>
    <w:rsid w:val="000B5FFD"/>
    <w:rsid w:val="000B7CDC"/>
    <w:rsid w:val="000C0F54"/>
    <w:rsid w:val="00134F2B"/>
    <w:rsid w:val="00145863"/>
    <w:rsid w:val="0016484D"/>
    <w:rsid w:val="001A5E47"/>
    <w:rsid w:val="001B51AB"/>
    <w:rsid w:val="001B7A98"/>
    <w:rsid w:val="001C49D8"/>
    <w:rsid w:val="00207459"/>
    <w:rsid w:val="00237604"/>
    <w:rsid w:val="00246105"/>
    <w:rsid w:val="0027192F"/>
    <w:rsid w:val="002772EE"/>
    <w:rsid w:val="002808D8"/>
    <w:rsid w:val="00281228"/>
    <w:rsid w:val="002A197A"/>
    <w:rsid w:val="002B78ED"/>
    <w:rsid w:val="002C2959"/>
    <w:rsid w:val="002D2709"/>
    <w:rsid w:val="00316417"/>
    <w:rsid w:val="00324623"/>
    <w:rsid w:val="00325B50"/>
    <w:rsid w:val="00372A8E"/>
    <w:rsid w:val="0039045D"/>
    <w:rsid w:val="003D095B"/>
    <w:rsid w:val="003E7ADD"/>
    <w:rsid w:val="003F5067"/>
    <w:rsid w:val="003F523F"/>
    <w:rsid w:val="004078AF"/>
    <w:rsid w:val="004266D1"/>
    <w:rsid w:val="0043644E"/>
    <w:rsid w:val="004407E4"/>
    <w:rsid w:val="004A6504"/>
    <w:rsid w:val="004B2E6D"/>
    <w:rsid w:val="004B6A00"/>
    <w:rsid w:val="004D5762"/>
    <w:rsid w:val="005139A0"/>
    <w:rsid w:val="00531306"/>
    <w:rsid w:val="00544FB7"/>
    <w:rsid w:val="0055077E"/>
    <w:rsid w:val="00574684"/>
    <w:rsid w:val="005853C6"/>
    <w:rsid w:val="005B34AE"/>
    <w:rsid w:val="005B7C5C"/>
    <w:rsid w:val="005F1BA8"/>
    <w:rsid w:val="006465E9"/>
    <w:rsid w:val="0069445D"/>
    <w:rsid w:val="00694A92"/>
    <w:rsid w:val="006B1AC2"/>
    <w:rsid w:val="006B7969"/>
    <w:rsid w:val="006E2C53"/>
    <w:rsid w:val="00702C5F"/>
    <w:rsid w:val="00763111"/>
    <w:rsid w:val="007864F1"/>
    <w:rsid w:val="00793163"/>
    <w:rsid w:val="007D3190"/>
    <w:rsid w:val="007D475C"/>
    <w:rsid w:val="007D54E5"/>
    <w:rsid w:val="00822105"/>
    <w:rsid w:val="00830F62"/>
    <w:rsid w:val="00834172"/>
    <w:rsid w:val="00836EDA"/>
    <w:rsid w:val="00843FE7"/>
    <w:rsid w:val="00852034"/>
    <w:rsid w:val="008867FB"/>
    <w:rsid w:val="008C6B3C"/>
    <w:rsid w:val="008D4535"/>
    <w:rsid w:val="008D682A"/>
    <w:rsid w:val="009077A6"/>
    <w:rsid w:val="00927E4C"/>
    <w:rsid w:val="00932D60"/>
    <w:rsid w:val="00934874"/>
    <w:rsid w:val="0095765A"/>
    <w:rsid w:val="00962AF1"/>
    <w:rsid w:val="009712AE"/>
    <w:rsid w:val="009755E6"/>
    <w:rsid w:val="00983332"/>
    <w:rsid w:val="009950C7"/>
    <w:rsid w:val="009B3B40"/>
    <w:rsid w:val="009C0601"/>
    <w:rsid w:val="009D7F8E"/>
    <w:rsid w:val="00A07609"/>
    <w:rsid w:val="00A26E86"/>
    <w:rsid w:val="00A36511"/>
    <w:rsid w:val="00A5718C"/>
    <w:rsid w:val="00AA3879"/>
    <w:rsid w:val="00AB3150"/>
    <w:rsid w:val="00AF5D0B"/>
    <w:rsid w:val="00B1336D"/>
    <w:rsid w:val="00B16AA5"/>
    <w:rsid w:val="00B40B0B"/>
    <w:rsid w:val="00B45EB8"/>
    <w:rsid w:val="00B46FE8"/>
    <w:rsid w:val="00B9305A"/>
    <w:rsid w:val="00BB7A14"/>
    <w:rsid w:val="00BC6612"/>
    <w:rsid w:val="00BC6C0B"/>
    <w:rsid w:val="00BE095E"/>
    <w:rsid w:val="00BF07FD"/>
    <w:rsid w:val="00BF2D6B"/>
    <w:rsid w:val="00C00D5F"/>
    <w:rsid w:val="00C13256"/>
    <w:rsid w:val="00C24EFF"/>
    <w:rsid w:val="00C3396E"/>
    <w:rsid w:val="00C63A32"/>
    <w:rsid w:val="00C759E5"/>
    <w:rsid w:val="00C75CBC"/>
    <w:rsid w:val="00CD23AF"/>
    <w:rsid w:val="00CE254B"/>
    <w:rsid w:val="00CE622D"/>
    <w:rsid w:val="00CF761F"/>
    <w:rsid w:val="00D203CC"/>
    <w:rsid w:val="00D236A7"/>
    <w:rsid w:val="00D40198"/>
    <w:rsid w:val="00D61895"/>
    <w:rsid w:val="00D63A9C"/>
    <w:rsid w:val="00DF6F1E"/>
    <w:rsid w:val="00E27BAF"/>
    <w:rsid w:val="00E30EE0"/>
    <w:rsid w:val="00E32011"/>
    <w:rsid w:val="00E41A20"/>
    <w:rsid w:val="00E517CA"/>
    <w:rsid w:val="00E76775"/>
    <w:rsid w:val="00EA2697"/>
    <w:rsid w:val="00EA709E"/>
    <w:rsid w:val="00EB6E0F"/>
    <w:rsid w:val="00EF721D"/>
    <w:rsid w:val="00F03417"/>
    <w:rsid w:val="00F11267"/>
    <w:rsid w:val="00F14224"/>
    <w:rsid w:val="00F14DBA"/>
    <w:rsid w:val="00F353AE"/>
    <w:rsid w:val="00F426B6"/>
    <w:rsid w:val="00F50653"/>
    <w:rsid w:val="00F739AC"/>
    <w:rsid w:val="00F96001"/>
    <w:rsid w:val="00FC7F0A"/>
    <w:rsid w:val="00FE0D46"/>
    <w:rsid w:val="00FE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2719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4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224"/>
  </w:style>
  <w:style w:type="paragraph" w:styleId="Footer">
    <w:name w:val="footer"/>
    <w:basedOn w:val="Normal"/>
    <w:link w:val="FooterChar"/>
    <w:uiPriority w:val="99"/>
    <w:semiHidden/>
    <w:unhideWhenUsed/>
    <w:rsid w:val="00F14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224"/>
  </w:style>
  <w:style w:type="paragraph" w:styleId="ListParagraph">
    <w:name w:val="List Paragraph"/>
    <w:basedOn w:val="Normal"/>
    <w:uiPriority w:val="34"/>
    <w:qFormat/>
    <w:rsid w:val="00CE2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2019-12-17T03:54:00Z</cp:lastPrinted>
  <dcterms:created xsi:type="dcterms:W3CDTF">2020-02-27T20:55:00Z</dcterms:created>
  <dcterms:modified xsi:type="dcterms:W3CDTF">2020-02-28T04:17:00Z</dcterms:modified>
</cp:coreProperties>
</file>